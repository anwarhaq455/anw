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CDB22" w14:textId="77777777" w:rsidR="00C847EB" w:rsidRPr="00035748" w:rsidRDefault="00C847EB" w:rsidP="00C847EB">
      <w:pPr>
        <w:shd w:val="clear" w:color="auto" w:fill="D9D9D9"/>
        <w:jc w:val="center"/>
        <w:rPr>
          <w:rFonts w:asciiTheme="minorHAnsi" w:hAnsiTheme="minorHAnsi" w:cs="Tahoma"/>
          <w:b/>
          <w:sz w:val="36"/>
          <w:lang w:val="it-IT"/>
        </w:rPr>
      </w:pPr>
      <w:r>
        <w:rPr>
          <w:rFonts w:asciiTheme="minorHAnsi" w:hAnsiTheme="minorHAnsi" w:cs="Tahoma"/>
          <w:b/>
          <w:sz w:val="36"/>
          <w:lang w:val="it-IT"/>
        </w:rPr>
        <w:t>Anwar Ul Haque</w:t>
      </w:r>
    </w:p>
    <w:p w14:paraId="095F677F" w14:textId="77777777" w:rsidR="00C847EB" w:rsidRPr="00950544" w:rsidRDefault="00C847EB" w:rsidP="00C847EB">
      <w:pPr>
        <w:pStyle w:val="NoSpacing"/>
        <w:rPr>
          <w:rFonts w:asciiTheme="minorHAnsi" w:hAnsiTheme="minorHAnsi"/>
          <w:sz w:val="24"/>
          <w:szCs w:val="24"/>
        </w:rPr>
      </w:pPr>
      <w:r>
        <w:rPr>
          <w:rFonts w:asciiTheme="minorHAnsi" w:hAnsiTheme="minorHAnsi"/>
          <w:sz w:val="24"/>
          <w:szCs w:val="24"/>
        </w:rPr>
        <w:t xml:space="preserve">                                                                                   London, IG3 9UF</w:t>
      </w:r>
    </w:p>
    <w:p w14:paraId="2C1229D6" w14:textId="77777777" w:rsidR="00C847EB" w:rsidRPr="00950544" w:rsidRDefault="00C847EB" w:rsidP="00C847EB">
      <w:pPr>
        <w:pStyle w:val="NoSpacing"/>
        <w:jc w:val="center"/>
        <w:rPr>
          <w:rFonts w:asciiTheme="minorHAnsi" w:hAnsiTheme="minorHAnsi"/>
          <w:sz w:val="24"/>
          <w:szCs w:val="24"/>
        </w:rPr>
      </w:pPr>
      <w:r w:rsidRPr="00950544">
        <w:rPr>
          <w:rFonts w:asciiTheme="minorHAnsi" w:hAnsiTheme="minorHAnsi"/>
          <w:sz w:val="24"/>
          <w:szCs w:val="24"/>
        </w:rPr>
        <w:t>07939006898</w:t>
      </w:r>
    </w:p>
    <w:p w14:paraId="3C8D9071" w14:textId="6867531C" w:rsidR="00C847EB" w:rsidRDefault="00B912AC" w:rsidP="005D2F12">
      <w:pPr>
        <w:pStyle w:val="NoSpacing"/>
        <w:jc w:val="center"/>
        <w:rPr>
          <w:rStyle w:val="Hyperlink"/>
          <w:rFonts w:asciiTheme="minorHAnsi" w:hAnsiTheme="minorHAnsi"/>
          <w:sz w:val="24"/>
          <w:szCs w:val="24"/>
        </w:rPr>
      </w:pPr>
      <w:hyperlink r:id="rId7" w:history="1">
        <w:r w:rsidR="00C847EB" w:rsidRPr="00C62B6D">
          <w:rPr>
            <w:rStyle w:val="Hyperlink"/>
            <w:rFonts w:asciiTheme="minorHAnsi" w:hAnsiTheme="minorHAnsi"/>
            <w:sz w:val="24"/>
            <w:szCs w:val="24"/>
          </w:rPr>
          <w:t>Anwarhaq455@hotmail.com</w:t>
        </w:r>
      </w:hyperlink>
    </w:p>
    <w:p w14:paraId="5EEC4597" w14:textId="77777777" w:rsidR="00EE2068" w:rsidRPr="00950544" w:rsidRDefault="00EE2068" w:rsidP="005D2F12">
      <w:pPr>
        <w:pStyle w:val="NoSpacing"/>
        <w:jc w:val="center"/>
        <w:rPr>
          <w:rFonts w:asciiTheme="minorHAnsi" w:hAnsiTheme="minorHAnsi"/>
          <w:sz w:val="24"/>
          <w:szCs w:val="24"/>
        </w:rPr>
      </w:pPr>
    </w:p>
    <w:p w14:paraId="1DEB1D63" w14:textId="77777777" w:rsidR="00C847EB" w:rsidRPr="00950544" w:rsidRDefault="00C847EB" w:rsidP="00C847EB">
      <w:pPr>
        <w:shd w:val="clear" w:color="auto" w:fill="D9D9D9"/>
        <w:rPr>
          <w:rFonts w:asciiTheme="minorHAnsi" w:hAnsiTheme="minorHAnsi" w:cs="Tahoma"/>
          <w:b/>
        </w:rPr>
      </w:pPr>
      <w:r w:rsidRPr="00950544">
        <w:rPr>
          <w:rFonts w:asciiTheme="minorHAnsi" w:hAnsiTheme="minorHAnsi" w:cs="Tahoma"/>
          <w:b/>
        </w:rPr>
        <w:t>Personal Profile</w:t>
      </w:r>
    </w:p>
    <w:p w14:paraId="3D60CCA9" w14:textId="77777777" w:rsidR="00EE2068" w:rsidRDefault="00EE2068" w:rsidP="00C847EB">
      <w:pPr>
        <w:rPr>
          <w:rFonts w:asciiTheme="minorHAnsi" w:hAnsiTheme="minorHAnsi"/>
        </w:rPr>
      </w:pPr>
    </w:p>
    <w:p w14:paraId="04D6FEB6" w14:textId="7848A328" w:rsidR="00C847EB" w:rsidRDefault="00C847EB" w:rsidP="00C847EB">
      <w:pPr>
        <w:rPr>
          <w:rFonts w:asciiTheme="minorHAnsi" w:hAnsiTheme="minorHAnsi" w:cs="Calibri"/>
        </w:rPr>
      </w:pPr>
      <w:r w:rsidRPr="00950544">
        <w:rPr>
          <w:rFonts w:asciiTheme="minorHAnsi" w:hAnsiTheme="minorHAnsi"/>
        </w:rPr>
        <w:t>An international finance graduate with extensive knowledge of Administration and finance, complimented by strong analytical, problem solving skills. Enjoys the challenge of changing environments and maintaining the highest quality at all times.</w:t>
      </w:r>
      <w:r w:rsidRPr="00950544">
        <w:rPr>
          <w:rFonts w:asciiTheme="minorHAnsi" w:hAnsiTheme="minorHAnsi" w:cs="Arial"/>
          <w:spacing w:val="4"/>
          <w:kern w:val="32"/>
          <w:lang w:val="en-US"/>
        </w:rPr>
        <w:t xml:space="preserve"> </w:t>
      </w:r>
      <w:r w:rsidRPr="00950544">
        <w:rPr>
          <w:rFonts w:asciiTheme="minorHAnsi" w:hAnsiTheme="minorHAnsi" w:cs="Calibri"/>
        </w:rPr>
        <w:t xml:space="preserve">Approachable, well presented and able to establish good working relationships with a range of different individuals. </w:t>
      </w:r>
    </w:p>
    <w:p w14:paraId="3165661D" w14:textId="77777777" w:rsidR="00EE2068" w:rsidRPr="00FA0FAF" w:rsidRDefault="00EE2068" w:rsidP="00C847EB">
      <w:pPr>
        <w:rPr>
          <w:rFonts w:asciiTheme="minorHAnsi" w:hAnsiTheme="minorHAnsi" w:cs="Calibri"/>
        </w:rPr>
      </w:pPr>
    </w:p>
    <w:p w14:paraId="46F651F3" w14:textId="77777777" w:rsidR="00C847EB" w:rsidRPr="00950544" w:rsidRDefault="00C847EB" w:rsidP="00C847EB">
      <w:pPr>
        <w:shd w:val="clear" w:color="auto" w:fill="D9D9D9"/>
        <w:tabs>
          <w:tab w:val="center" w:pos="5245"/>
        </w:tabs>
        <w:rPr>
          <w:rFonts w:asciiTheme="minorHAnsi" w:hAnsiTheme="minorHAnsi" w:cs="Tahoma"/>
          <w:b/>
        </w:rPr>
      </w:pPr>
      <w:r w:rsidRPr="00950544">
        <w:rPr>
          <w:rFonts w:asciiTheme="minorHAnsi" w:hAnsiTheme="minorHAnsi" w:cs="Tahoma"/>
          <w:b/>
        </w:rPr>
        <w:t xml:space="preserve">Employment History </w:t>
      </w:r>
    </w:p>
    <w:p w14:paraId="0FC0331C" w14:textId="656F97E7" w:rsidR="000659AC" w:rsidRPr="00336C86" w:rsidRDefault="000659AC" w:rsidP="000659AC">
      <w:pPr>
        <w:rPr>
          <w:rFonts w:asciiTheme="minorHAnsi" w:hAnsiTheme="minorHAnsi"/>
          <w:lang w:val="en-US"/>
        </w:rPr>
      </w:pPr>
      <w:r>
        <w:rPr>
          <w:rFonts w:asciiTheme="minorHAnsi" w:hAnsiTheme="minorHAnsi" w:cs="Tahoma"/>
          <w:b/>
        </w:rPr>
        <w:t xml:space="preserve">  </w:t>
      </w:r>
      <w:r>
        <w:rPr>
          <w:rFonts w:asciiTheme="minorHAnsi" w:hAnsiTheme="minorHAnsi" w:cs="Tahoma"/>
          <w:b/>
        </w:rPr>
        <w:t xml:space="preserve">October 2017 – Present – Junior </w:t>
      </w:r>
      <w:r w:rsidRPr="00336C86">
        <w:rPr>
          <w:rFonts w:asciiTheme="minorHAnsi" w:hAnsiTheme="minorHAnsi"/>
          <w:b/>
          <w:lang w:val="en-US"/>
        </w:rPr>
        <w:t>Java Developer</w:t>
      </w:r>
      <w:r>
        <w:rPr>
          <w:rFonts w:asciiTheme="minorHAnsi" w:hAnsiTheme="minorHAnsi" w:cs="Tahoma"/>
          <w:b/>
        </w:rPr>
        <w:t xml:space="preserve">- </w:t>
      </w:r>
      <w:proofErr w:type="spellStart"/>
      <w:r>
        <w:rPr>
          <w:rFonts w:asciiTheme="minorHAnsi" w:hAnsiTheme="minorHAnsi" w:cs="Tahoma"/>
          <w:b/>
        </w:rPr>
        <w:t>Tilko</w:t>
      </w:r>
      <w:proofErr w:type="spellEnd"/>
      <w:r>
        <w:rPr>
          <w:rFonts w:asciiTheme="minorHAnsi" w:hAnsiTheme="minorHAnsi" w:cs="Tahoma"/>
          <w:b/>
        </w:rPr>
        <w:t xml:space="preserve"> Estate (UK)</w:t>
      </w:r>
    </w:p>
    <w:p w14:paraId="5B7577A9" w14:textId="77777777" w:rsidR="000659AC" w:rsidRDefault="000659AC" w:rsidP="000659AC">
      <w:pPr>
        <w:rPr>
          <w:rFonts w:asciiTheme="minorHAnsi" w:hAnsiTheme="minorHAnsi" w:cs="Tahoma"/>
          <w:b/>
        </w:rPr>
      </w:pPr>
    </w:p>
    <w:p w14:paraId="447C7AF7" w14:textId="77777777" w:rsidR="000659AC" w:rsidRPr="00336C86" w:rsidRDefault="000659AC" w:rsidP="000659AC">
      <w:pPr>
        <w:pStyle w:val="ListParagraph"/>
        <w:numPr>
          <w:ilvl w:val="0"/>
          <w:numId w:val="47"/>
        </w:numPr>
        <w:rPr>
          <w:rFonts w:asciiTheme="minorHAnsi" w:hAnsiTheme="minorHAnsi"/>
          <w:lang w:val="en-US"/>
        </w:rPr>
      </w:pPr>
      <w:r w:rsidRPr="00336C86">
        <w:rPr>
          <w:rFonts w:asciiTheme="minorHAnsi" w:hAnsiTheme="minorHAnsi"/>
          <w:lang w:val="en-US"/>
        </w:rPr>
        <w:t>Contributed to servlet-based application development.</w:t>
      </w:r>
    </w:p>
    <w:p w14:paraId="76863722" w14:textId="77777777" w:rsidR="000659AC" w:rsidRPr="00336C86" w:rsidRDefault="000659AC" w:rsidP="000659AC">
      <w:pPr>
        <w:pStyle w:val="ListParagraph"/>
        <w:numPr>
          <w:ilvl w:val="0"/>
          <w:numId w:val="47"/>
        </w:numPr>
        <w:rPr>
          <w:rFonts w:asciiTheme="minorHAnsi" w:hAnsiTheme="minorHAnsi"/>
          <w:lang w:val="en-US"/>
        </w:rPr>
      </w:pPr>
      <w:r w:rsidRPr="00336C86">
        <w:rPr>
          <w:rFonts w:asciiTheme="minorHAnsi" w:hAnsiTheme="minorHAnsi"/>
          <w:lang w:val="en-US"/>
        </w:rPr>
        <w:t>Assisted in maintaining and updating existing applications and modules.</w:t>
      </w:r>
    </w:p>
    <w:p w14:paraId="15FE18A7" w14:textId="77777777" w:rsidR="000659AC" w:rsidRPr="00336C86" w:rsidRDefault="000659AC" w:rsidP="000659AC">
      <w:pPr>
        <w:pStyle w:val="ListParagraph"/>
        <w:numPr>
          <w:ilvl w:val="0"/>
          <w:numId w:val="47"/>
        </w:numPr>
        <w:rPr>
          <w:rFonts w:asciiTheme="minorHAnsi" w:hAnsiTheme="minorHAnsi"/>
          <w:lang w:val="en-US"/>
        </w:rPr>
      </w:pPr>
      <w:r w:rsidRPr="00336C86">
        <w:rPr>
          <w:rFonts w:asciiTheme="minorHAnsi" w:hAnsiTheme="minorHAnsi"/>
          <w:lang w:val="en-US"/>
        </w:rPr>
        <w:t>Helped design form validation pr</w:t>
      </w:r>
      <w:r>
        <w:rPr>
          <w:rFonts w:asciiTheme="minorHAnsi" w:hAnsiTheme="minorHAnsi"/>
          <w:lang w:val="en-US"/>
        </w:rPr>
        <w:t>ograms using HTML and CSS</w:t>
      </w:r>
      <w:r w:rsidRPr="00336C86">
        <w:rPr>
          <w:rFonts w:asciiTheme="minorHAnsi" w:hAnsiTheme="minorHAnsi"/>
          <w:lang w:val="en-US"/>
        </w:rPr>
        <w:t>.</w:t>
      </w:r>
    </w:p>
    <w:p w14:paraId="5004778A" w14:textId="77777777" w:rsidR="000659AC" w:rsidRPr="00336C86" w:rsidRDefault="000659AC" w:rsidP="000659AC">
      <w:pPr>
        <w:pStyle w:val="ListParagraph"/>
        <w:numPr>
          <w:ilvl w:val="0"/>
          <w:numId w:val="47"/>
        </w:numPr>
        <w:rPr>
          <w:rFonts w:asciiTheme="minorHAnsi" w:hAnsiTheme="minorHAnsi"/>
          <w:lang w:val="en-US"/>
        </w:rPr>
      </w:pPr>
      <w:r w:rsidRPr="00336C86">
        <w:rPr>
          <w:rFonts w:asciiTheme="minorHAnsi" w:hAnsiTheme="minorHAnsi"/>
          <w:lang w:val="en-US"/>
        </w:rPr>
        <w:t>Contributed to development of client side and server-side codes for external and internal web applications.</w:t>
      </w:r>
    </w:p>
    <w:p w14:paraId="566ABDCD" w14:textId="77777777" w:rsidR="000659AC" w:rsidRPr="00336C86" w:rsidRDefault="000659AC" w:rsidP="000659AC">
      <w:pPr>
        <w:pStyle w:val="ListParagraph"/>
        <w:numPr>
          <w:ilvl w:val="0"/>
          <w:numId w:val="47"/>
        </w:numPr>
        <w:rPr>
          <w:rFonts w:asciiTheme="minorHAnsi" w:hAnsiTheme="minorHAnsi" w:cs="Tahoma"/>
          <w:b/>
        </w:rPr>
      </w:pPr>
      <w:proofErr w:type="gramStart"/>
      <w:r>
        <w:rPr>
          <w:rFonts w:asciiTheme="minorHAnsi" w:hAnsiTheme="minorHAnsi"/>
          <w:lang w:val="en-US"/>
        </w:rPr>
        <w:t>Provide</w:t>
      </w:r>
      <w:r w:rsidRPr="00336C86">
        <w:rPr>
          <w:rFonts w:asciiTheme="minorHAnsi" w:hAnsiTheme="minorHAnsi"/>
          <w:lang w:val="en-US"/>
        </w:rPr>
        <w:t xml:space="preserve"> assista</w:t>
      </w:r>
      <w:bookmarkStart w:id="0" w:name="_GoBack"/>
      <w:bookmarkEnd w:id="0"/>
      <w:r w:rsidRPr="00336C86">
        <w:rPr>
          <w:rFonts w:asciiTheme="minorHAnsi" w:hAnsiTheme="minorHAnsi"/>
          <w:lang w:val="en-US"/>
        </w:rPr>
        <w:t>nce</w:t>
      </w:r>
      <w:proofErr w:type="gramEnd"/>
      <w:r w:rsidRPr="00336C86">
        <w:rPr>
          <w:rFonts w:asciiTheme="minorHAnsi" w:hAnsiTheme="minorHAnsi"/>
          <w:lang w:val="en-US"/>
        </w:rPr>
        <w:t xml:space="preserve"> and support to programming team members as required.</w:t>
      </w:r>
    </w:p>
    <w:p w14:paraId="72B2BC34" w14:textId="332F708B" w:rsidR="00C847EB" w:rsidRDefault="00C847EB" w:rsidP="00C847EB">
      <w:pPr>
        <w:rPr>
          <w:rFonts w:asciiTheme="minorHAnsi" w:hAnsiTheme="minorHAnsi" w:cs="Tahoma"/>
          <w:b/>
        </w:rPr>
      </w:pPr>
    </w:p>
    <w:p w14:paraId="6D9BE222" w14:textId="085DBCCF" w:rsidR="00C847EB" w:rsidRDefault="00C847EB" w:rsidP="00C847EB">
      <w:pPr>
        <w:pStyle w:val="NormalWeb"/>
        <w:rPr>
          <w:rFonts w:asciiTheme="minorHAnsi" w:hAnsiTheme="minorHAnsi" w:cstheme="minorHAnsi"/>
          <w:b/>
          <w:color w:val="000000"/>
        </w:rPr>
      </w:pPr>
      <w:r>
        <w:rPr>
          <w:rFonts w:asciiTheme="minorHAnsi" w:hAnsiTheme="minorHAnsi" w:cstheme="minorHAnsi"/>
          <w:b/>
          <w:color w:val="000000"/>
        </w:rPr>
        <w:t xml:space="preserve">June 2008 – </w:t>
      </w:r>
      <w:r w:rsidR="000659AC">
        <w:rPr>
          <w:rFonts w:asciiTheme="minorHAnsi" w:hAnsiTheme="minorHAnsi" w:cstheme="minorHAnsi"/>
          <w:b/>
          <w:color w:val="000000"/>
        </w:rPr>
        <w:t xml:space="preserve">SEP </w:t>
      </w:r>
      <w:r>
        <w:rPr>
          <w:rFonts w:asciiTheme="minorHAnsi" w:hAnsiTheme="minorHAnsi" w:cstheme="minorHAnsi"/>
          <w:b/>
          <w:color w:val="000000"/>
        </w:rPr>
        <w:t>201</w:t>
      </w:r>
      <w:r w:rsidR="000659AC">
        <w:rPr>
          <w:rFonts w:asciiTheme="minorHAnsi" w:hAnsiTheme="minorHAnsi" w:cstheme="minorHAnsi"/>
          <w:b/>
          <w:color w:val="000000"/>
        </w:rPr>
        <w:t>7</w:t>
      </w:r>
      <w:r>
        <w:rPr>
          <w:rFonts w:asciiTheme="minorHAnsi" w:hAnsiTheme="minorHAnsi" w:cstheme="minorHAnsi"/>
          <w:b/>
          <w:color w:val="000000"/>
        </w:rPr>
        <w:t xml:space="preserve">- Office Assistant - </w:t>
      </w:r>
      <w:r w:rsidRPr="00E42A55">
        <w:rPr>
          <w:rFonts w:asciiTheme="minorHAnsi" w:hAnsiTheme="minorHAnsi" w:cstheme="minorHAnsi"/>
          <w:b/>
          <w:color w:val="000000"/>
        </w:rPr>
        <w:t>WM Associates (UK)</w:t>
      </w:r>
    </w:p>
    <w:p w14:paraId="103F3002" w14:textId="77777777" w:rsidR="00C847EB" w:rsidRPr="00E42A55" w:rsidRDefault="00C847EB" w:rsidP="00C847EB">
      <w:pPr>
        <w:pStyle w:val="NormalWeb"/>
        <w:numPr>
          <w:ilvl w:val="0"/>
          <w:numId w:val="39"/>
        </w:numPr>
        <w:rPr>
          <w:rFonts w:asciiTheme="minorHAnsi" w:hAnsiTheme="minorHAnsi" w:cstheme="minorHAnsi"/>
          <w:color w:val="000000"/>
        </w:rPr>
      </w:pPr>
      <w:r w:rsidRPr="00E42A55">
        <w:rPr>
          <w:rFonts w:asciiTheme="minorHAnsi" w:hAnsiTheme="minorHAnsi" w:cstheme="minorHAnsi"/>
          <w:color w:val="000000"/>
        </w:rPr>
        <w:t>Successfully handled front desk with three incoming telephone lines.</w:t>
      </w:r>
    </w:p>
    <w:p w14:paraId="632187BA" w14:textId="77777777" w:rsidR="00C847EB" w:rsidRPr="00E42A55" w:rsidRDefault="00C847EB" w:rsidP="00C847EB">
      <w:pPr>
        <w:pStyle w:val="NormalWeb"/>
        <w:numPr>
          <w:ilvl w:val="0"/>
          <w:numId w:val="39"/>
        </w:numPr>
        <w:rPr>
          <w:rFonts w:asciiTheme="minorHAnsi" w:hAnsiTheme="minorHAnsi" w:cstheme="minorHAnsi"/>
          <w:color w:val="000000"/>
        </w:rPr>
      </w:pPr>
      <w:r w:rsidRPr="00E42A55">
        <w:rPr>
          <w:rFonts w:asciiTheme="minorHAnsi" w:hAnsiTheme="minorHAnsi" w:cstheme="minorHAnsi"/>
          <w:color w:val="000000"/>
        </w:rPr>
        <w:t>Meeting and greeting visitors on site.</w:t>
      </w:r>
    </w:p>
    <w:p w14:paraId="1860E3F5" w14:textId="77777777" w:rsidR="00C847EB" w:rsidRPr="00E42A55" w:rsidRDefault="00C847EB" w:rsidP="00C847EB">
      <w:pPr>
        <w:pStyle w:val="NormalWeb"/>
        <w:numPr>
          <w:ilvl w:val="0"/>
          <w:numId w:val="39"/>
        </w:numPr>
        <w:rPr>
          <w:rFonts w:asciiTheme="minorHAnsi" w:hAnsiTheme="minorHAnsi" w:cstheme="minorHAnsi"/>
          <w:color w:val="000000"/>
        </w:rPr>
      </w:pPr>
      <w:r w:rsidRPr="00E42A55">
        <w:rPr>
          <w:rFonts w:asciiTheme="minorHAnsi" w:hAnsiTheme="minorHAnsi" w:cstheme="minorHAnsi"/>
          <w:color w:val="000000"/>
        </w:rPr>
        <w:t>Perform filing and faxing.</w:t>
      </w:r>
    </w:p>
    <w:p w14:paraId="5815EB5E" w14:textId="77777777" w:rsidR="00C847EB" w:rsidRDefault="00C847EB" w:rsidP="00C847EB">
      <w:pPr>
        <w:pStyle w:val="NormalWeb"/>
        <w:numPr>
          <w:ilvl w:val="0"/>
          <w:numId w:val="39"/>
        </w:numPr>
        <w:rPr>
          <w:rFonts w:asciiTheme="minorHAnsi" w:hAnsiTheme="minorHAnsi" w:cstheme="minorHAnsi"/>
          <w:color w:val="000000"/>
        </w:rPr>
      </w:pPr>
      <w:r w:rsidRPr="00E42A55">
        <w:rPr>
          <w:rFonts w:asciiTheme="minorHAnsi" w:hAnsiTheme="minorHAnsi" w:cstheme="minorHAnsi"/>
          <w:color w:val="000000"/>
        </w:rPr>
        <w:t>Assist with all other administrative duties.</w:t>
      </w:r>
    </w:p>
    <w:p w14:paraId="5BF36C48" w14:textId="77777777" w:rsidR="00C847EB" w:rsidRPr="00737243" w:rsidRDefault="00C847EB" w:rsidP="00C847EB">
      <w:pPr>
        <w:pStyle w:val="NormalWeb"/>
        <w:numPr>
          <w:ilvl w:val="0"/>
          <w:numId w:val="39"/>
        </w:numPr>
        <w:rPr>
          <w:rFonts w:asciiTheme="minorHAnsi" w:hAnsiTheme="minorHAnsi" w:cstheme="minorHAnsi"/>
          <w:color w:val="000000"/>
        </w:rPr>
      </w:pPr>
      <w:r w:rsidRPr="00737243">
        <w:rPr>
          <w:rFonts w:asciiTheme="minorHAnsi" w:hAnsiTheme="minorHAnsi" w:cstheme="minorHAnsi"/>
          <w:color w:val="000000"/>
        </w:rPr>
        <w:t>Maintain office supply inventory</w:t>
      </w:r>
      <w:r>
        <w:rPr>
          <w:rFonts w:asciiTheme="minorHAnsi" w:hAnsiTheme="minorHAnsi" w:cstheme="minorHAnsi"/>
          <w:color w:val="000000"/>
        </w:rPr>
        <w:t>.</w:t>
      </w:r>
    </w:p>
    <w:p w14:paraId="248DFF05" w14:textId="77777777" w:rsidR="00C847EB" w:rsidRPr="00737243" w:rsidRDefault="00C847EB" w:rsidP="00C847EB">
      <w:pPr>
        <w:pStyle w:val="NormalWeb"/>
        <w:numPr>
          <w:ilvl w:val="0"/>
          <w:numId w:val="39"/>
        </w:numPr>
        <w:rPr>
          <w:rFonts w:asciiTheme="minorHAnsi" w:hAnsiTheme="minorHAnsi" w:cstheme="minorHAnsi"/>
          <w:color w:val="000000"/>
        </w:rPr>
      </w:pPr>
      <w:r w:rsidRPr="00737243">
        <w:rPr>
          <w:rFonts w:asciiTheme="minorHAnsi" w:hAnsiTheme="minorHAnsi" w:cstheme="minorHAnsi"/>
          <w:color w:val="000000"/>
        </w:rPr>
        <w:t>Retrieve documents and files when requested</w:t>
      </w:r>
      <w:r>
        <w:rPr>
          <w:rFonts w:asciiTheme="minorHAnsi" w:hAnsiTheme="minorHAnsi" w:cstheme="minorHAnsi"/>
          <w:color w:val="000000"/>
        </w:rPr>
        <w:t>.</w:t>
      </w:r>
    </w:p>
    <w:p w14:paraId="767D15C4" w14:textId="77777777" w:rsidR="00C847EB" w:rsidRPr="00C847EB" w:rsidRDefault="00C847EB" w:rsidP="00C847EB">
      <w:pPr>
        <w:pStyle w:val="NormalWeb"/>
        <w:numPr>
          <w:ilvl w:val="0"/>
          <w:numId w:val="39"/>
        </w:numPr>
        <w:rPr>
          <w:rFonts w:asciiTheme="minorHAnsi" w:hAnsiTheme="minorHAnsi" w:cstheme="minorHAnsi"/>
          <w:color w:val="000000"/>
        </w:rPr>
      </w:pPr>
      <w:r w:rsidRPr="00737243">
        <w:rPr>
          <w:rFonts w:asciiTheme="minorHAnsi" w:hAnsiTheme="minorHAnsi" w:cstheme="minorHAnsi"/>
          <w:color w:val="000000"/>
        </w:rPr>
        <w:t>Assist HR with sorting and collating resumes</w:t>
      </w:r>
      <w:r>
        <w:rPr>
          <w:rFonts w:asciiTheme="minorHAnsi" w:hAnsiTheme="minorHAnsi" w:cstheme="minorHAnsi"/>
          <w:color w:val="000000"/>
        </w:rPr>
        <w:t>.</w:t>
      </w:r>
    </w:p>
    <w:p w14:paraId="37B8EDD3" w14:textId="441F1334" w:rsidR="00C847EB" w:rsidRDefault="00C847EB" w:rsidP="00C847EB">
      <w:pPr>
        <w:rPr>
          <w:rFonts w:asciiTheme="minorHAnsi" w:hAnsiTheme="minorHAnsi" w:cstheme="minorHAnsi"/>
          <w:b/>
        </w:rPr>
      </w:pPr>
      <w:r>
        <w:rPr>
          <w:rFonts w:asciiTheme="minorHAnsi" w:hAnsiTheme="minorHAnsi" w:cstheme="minorHAnsi"/>
          <w:b/>
        </w:rPr>
        <w:t xml:space="preserve">December 2000 – May </w:t>
      </w:r>
      <w:r w:rsidRPr="00D837EA">
        <w:rPr>
          <w:rFonts w:asciiTheme="minorHAnsi" w:hAnsiTheme="minorHAnsi" w:cstheme="minorHAnsi"/>
          <w:b/>
        </w:rPr>
        <w:t>2008</w:t>
      </w:r>
      <w:r>
        <w:rPr>
          <w:rFonts w:asciiTheme="minorHAnsi" w:hAnsiTheme="minorHAnsi" w:cstheme="minorHAnsi"/>
          <w:b/>
        </w:rPr>
        <w:t xml:space="preserve"> -</w:t>
      </w:r>
      <w:r w:rsidRPr="005B08EC">
        <w:rPr>
          <w:rFonts w:asciiTheme="minorHAnsi" w:hAnsiTheme="minorHAnsi" w:cstheme="minorHAnsi"/>
          <w:b/>
        </w:rPr>
        <w:t xml:space="preserve"> </w:t>
      </w:r>
      <w:r w:rsidRPr="00D837EA">
        <w:rPr>
          <w:rFonts w:asciiTheme="minorHAnsi" w:hAnsiTheme="minorHAnsi" w:cstheme="minorHAnsi"/>
          <w:b/>
        </w:rPr>
        <w:t>Office Admin</w:t>
      </w:r>
      <w:r>
        <w:rPr>
          <w:rFonts w:asciiTheme="minorHAnsi" w:hAnsiTheme="minorHAnsi" w:cstheme="minorHAnsi"/>
          <w:b/>
        </w:rPr>
        <w:t xml:space="preserve"> - </w:t>
      </w:r>
      <w:r w:rsidRPr="00D837EA">
        <w:rPr>
          <w:rFonts w:asciiTheme="minorHAnsi" w:hAnsiTheme="minorHAnsi" w:cstheme="minorHAnsi"/>
          <w:b/>
        </w:rPr>
        <w:t xml:space="preserve">Zeplin hardware </w:t>
      </w:r>
      <w:r>
        <w:rPr>
          <w:rFonts w:asciiTheme="minorHAnsi" w:hAnsiTheme="minorHAnsi" w:cstheme="minorHAnsi"/>
          <w:b/>
        </w:rPr>
        <w:t>(Pakistan)</w:t>
      </w:r>
    </w:p>
    <w:p w14:paraId="77308BBA" w14:textId="77777777" w:rsidR="00375C65" w:rsidRPr="00C847EB" w:rsidRDefault="00375C65" w:rsidP="00C847EB">
      <w:pPr>
        <w:rPr>
          <w:rFonts w:asciiTheme="minorHAnsi" w:hAnsiTheme="minorHAnsi" w:cstheme="minorHAnsi"/>
          <w:b/>
        </w:rPr>
      </w:pPr>
    </w:p>
    <w:p w14:paraId="4C88879A" w14:textId="77777777" w:rsidR="00C847EB" w:rsidRPr="00F016D8" w:rsidRDefault="00C847EB" w:rsidP="00C847EB">
      <w:pPr>
        <w:numPr>
          <w:ilvl w:val="0"/>
          <w:numId w:val="41"/>
        </w:numPr>
        <w:suppressAutoHyphens/>
        <w:rPr>
          <w:rFonts w:asciiTheme="minorHAnsi" w:hAnsiTheme="minorHAnsi" w:cstheme="minorHAnsi"/>
        </w:rPr>
      </w:pPr>
      <w:r w:rsidRPr="00F016D8">
        <w:rPr>
          <w:rFonts w:asciiTheme="minorHAnsi" w:hAnsiTheme="minorHAnsi" w:cstheme="minorHAnsi"/>
        </w:rPr>
        <w:t>Answering phone calls of customers.</w:t>
      </w:r>
    </w:p>
    <w:p w14:paraId="2CC6F185" w14:textId="77777777" w:rsidR="00C847EB" w:rsidRPr="00F016D8" w:rsidRDefault="00C847EB" w:rsidP="00C847EB">
      <w:pPr>
        <w:numPr>
          <w:ilvl w:val="0"/>
          <w:numId w:val="41"/>
        </w:numPr>
        <w:suppressAutoHyphens/>
        <w:rPr>
          <w:rFonts w:asciiTheme="minorHAnsi" w:hAnsiTheme="minorHAnsi" w:cstheme="minorHAnsi"/>
        </w:rPr>
      </w:pPr>
      <w:r w:rsidRPr="00F016D8">
        <w:rPr>
          <w:rFonts w:asciiTheme="minorHAnsi" w:hAnsiTheme="minorHAnsi" w:cstheme="minorHAnsi"/>
        </w:rPr>
        <w:t>Faxing and filing important documents.</w:t>
      </w:r>
    </w:p>
    <w:p w14:paraId="672C353C" w14:textId="77777777" w:rsidR="00C847EB" w:rsidRPr="00F016D8" w:rsidRDefault="00C847EB" w:rsidP="00C847EB">
      <w:pPr>
        <w:numPr>
          <w:ilvl w:val="0"/>
          <w:numId w:val="41"/>
        </w:numPr>
        <w:suppressAutoHyphens/>
        <w:rPr>
          <w:rFonts w:asciiTheme="minorHAnsi" w:hAnsiTheme="minorHAnsi" w:cstheme="minorHAnsi"/>
        </w:rPr>
      </w:pPr>
      <w:r w:rsidRPr="00F016D8">
        <w:rPr>
          <w:rFonts w:asciiTheme="minorHAnsi" w:hAnsiTheme="minorHAnsi" w:cstheme="minorHAnsi"/>
        </w:rPr>
        <w:t xml:space="preserve">Email to clients regarding their queries.  </w:t>
      </w:r>
    </w:p>
    <w:p w14:paraId="2603284C" w14:textId="77777777" w:rsidR="00C847EB" w:rsidRPr="00D1032C" w:rsidRDefault="00C847EB" w:rsidP="00C847EB">
      <w:pPr>
        <w:numPr>
          <w:ilvl w:val="0"/>
          <w:numId w:val="41"/>
        </w:numPr>
        <w:suppressAutoHyphens/>
        <w:rPr>
          <w:rFonts w:asciiTheme="minorHAnsi" w:hAnsiTheme="minorHAnsi" w:cstheme="minorHAnsi"/>
        </w:rPr>
      </w:pPr>
      <w:r w:rsidRPr="00D1032C">
        <w:rPr>
          <w:rFonts w:asciiTheme="minorHAnsi" w:hAnsiTheme="minorHAnsi" w:cstheme="minorHAnsi"/>
        </w:rPr>
        <w:t>Booking meeting with customers.</w:t>
      </w:r>
    </w:p>
    <w:p w14:paraId="0F8CAF02" w14:textId="569D4588" w:rsidR="00C847EB" w:rsidRDefault="00C847EB" w:rsidP="00375C65">
      <w:pPr>
        <w:numPr>
          <w:ilvl w:val="0"/>
          <w:numId w:val="41"/>
        </w:numPr>
        <w:suppressAutoHyphens/>
        <w:rPr>
          <w:rFonts w:asciiTheme="minorHAnsi" w:hAnsiTheme="minorHAnsi" w:cstheme="minorHAnsi"/>
        </w:rPr>
      </w:pPr>
      <w:r w:rsidRPr="00D1032C">
        <w:rPr>
          <w:rFonts w:asciiTheme="minorHAnsi" w:hAnsiTheme="minorHAnsi" w:cstheme="minorHAnsi"/>
        </w:rPr>
        <w:t>Light accounting duties</w:t>
      </w:r>
      <w:r>
        <w:rPr>
          <w:rFonts w:asciiTheme="minorHAnsi" w:hAnsiTheme="minorHAnsi" w:cstheme="minorHAnsi"/>
        </w:rPr>
        <w:t>.</w:t>
      </w:r>
    </w:p>
    <w:p w14:paraId="6A814C3E" w14:textId="77777777" w:rsidR="0070309B" w:rsidRPr="00375C65" w:rsidRDefault="0070309B" w:rsidP="007C4747">
      <w:pPr>
        <w:suppressAutoHyphens/>
        <w:ind w:left="720"/>
        <w:rPr>
          <w:rFonts w:asciiTheme="minorHAnsi" w:hAnsiTheme="minorHAnsi" w:cstheme="minorHAnsi"/>
        </w:rPr>
      </w:pPr>
    </w:p>
    <w:p w14:paraId="2322892A" w14:textId="77777777" w:rsidR="00C847EB" w:rsidRPr="00950544" w:rsidRDefault="00C847EB" w:rsidP="00C847EB">
      <w:pPr>
        <w:shd w:val="clear" w:color="auto" w:fill="D9D9D9"/>
        <w:tabs>
          <w:tab w:val="center" w:pos="5245"/>
        </w:tabs>
        <w:rPr>
          <w:rFonts w:asciiTheme="minorHAnsi" w:hAnsiTheme="minorHAnsi" w:cs="Tahoma"/>
          <w:b/>
        </w:rPr>
      </w:pPr>
      <w:r>
        <w:rPr>
          <w:rFonts w:asciiTheme="minorHAnsi" w:hAnsiTheme="minorHAnsi" w:cs="Tahoma"/>
          <w:b/>
        </w:rPr>
        <w:t>Volunteer</w:t>
      </w:r>
      <w:r w:rsidRPr="00950544">
        <w:rPr>
          <w:rFonts w:asciiTheme="minorHAnsi" w:hAnsiTheme="minorHAnsi" w:cs="Tahoma"/>
          <w:b/>
        </w:rPr>
        <w:t xml:space="preserve"> Experience </w:t>
      </w:r>
    </w:p>
    <w:p w14:paraId="7EF4D4E3" w14:textId="77777777" w:rsidR="00C847EB" w:rsidRDefault="00C847EB" w:rsidP="00C847EB">
      <w:pPr>
        <w:rPr>
          <w:rFonts w:asciiTheme="minorHAnsi" w:hAnsiTheme="minorHAnsi"/>
          <w:b/>
        </w:rPr>
      </w:pPr>
    </w:p>
    <w:p w14:paraId="1198175B" w14:textId="13DF0DB6" w:rsidR="00C847EB" w:rsidRPr="00950544" w:rsidRDefault="00C847EB" w:rsidP="00C847EB">
      <w:pPr>
        <w:rPr>
          <w:rFonts w:asciiTheme="minorHAnsi" w:hAnsiTheme="minorHAnsi"/>
        </w:rPr>
      </w:pPr>
      <w:r w:rsidRPr="00950544">
        <w:rPr>
          <w:rFonts w:asciiTheme="minorHAnsi" w:hAnsiTheme="minorHAnsi"/>
          <w:b/>
        </w:rPr>
        <w:t xml:space="preserve">Admin/ finance </w:t>
      </w:r>
      <w:r>
        <w:rPr>
          <w:rFonts w:asciiTheme="minorHAnsi" w:hAnsiTheme="minorHAnsi"/>
          <w:b/>
        </w:rPr>
        <w:t xml:space="preserve">assistant </w:t>
      </w:r>
      <w:r w:rsidR="00B06D02">
        <w:rPr>
          <w:rFonts w:asciiTheme="minorHAnsi" w:hAnsiTheme="minorHAnsi"/>
          <w:b/>
        </w:rPr>
        <w:t>(2012)</w:t>
      </w:r>
      <w:r w:rsidR="009F7CB6">
        <w:rPr>
          <w:rFonts w:asciiTheme="minorHAnsi" w:hAnsiTheme="minorHAnsi"/>
          <w:b/>
        </w:rPr>
        <w:t xml:space="preserve"> </w:t>
      </w:r>
      <w:r w:rsidRPr="00950544">
        <w:rPr>
          <w:rFonts w:asciiTheme="minorHAnsi" w:hAnsiTheme="minorHAnsi"/>
        </w:rPr>
        <w:t xml:space="preserve">- Waltham forest community credit union </w:t>
      </w:r>
    </w:p>
    <w:p w14:paraId="12C4C086" w14:textId="77777777" w:rsidR="00C847EB" w:rsidRPr="00950544" w:rsidRDefault="00C847EB" w:rsidP="00C847EB">
      <w:pPr>
        <w:pStyle w:val="ListParagraph"/>
        <w:numPr>
          <w:ilvl w:val="0"/>
          <w:numId w:val="34"/>
        </w:numPr>
        <w:rPr>
          <w:rFonts w:asciiTheme="minorHAnsi" w:hAnsiTheme="minorHAnsi"/>
        </w:rPr>
      </w:pPr>
      <w:r>
        <w:rPr>
          <w:rFonts w:asciiTheme="minorHAnsi" w:hAnsiTheme="minorHAnsi"/>
        </w:rPr>
        <w:t>Managing clients.</w:t>
      </w:r>
    </w:p>
    <w:p w14:paraId="211A8C94" w14:textId="77777777" w:rsidR="00C847EB" w:rsidRPr="00950544" w:rsidRDefault="00C847EB" w:rsidP="00C847EB">
      <w:pPr>
        <w:pStyle w:val="ListParagraph"/>
        <w:numPr>
          <w:ilvl w:val="0"/>
          <w:numId w:val="34"/>
        </w:numPr>
        <w:rPr>
          <w:rFonts w:asciiTheme="minorHAnsi" w:hAnsiTheme="minorHAnsi"/>
        </w:rPr>
      </w:pPr>
      <w:r w:rsidRPr="00950544">
        <w:rPr>
          <w:rFonts w:asciiTheme="minorHAnsi" w:hAnsiTheme="minorHAnsi"/>
        </w:rPr>
        <w:t>Responding to their quires and complaints</w:t>
      </w:r>
      <w:r>
        <w:rPr>
          <w:rFonts w:asciiTheme="minorHAnsi" w:hAnsiTheme="minorHAnsi"/>
        </w:rPr>
        <w:t>.</w:t>
      </w:r>
    </w:p>
    <w:p w14:paraId="128FD093" w14:textId="77777777" w:rsidR="00C847EB" w:rsidRPr="00950544" w:rsidRDefault="00C847EB" w:rsidP="00C847EB">
      <w:pPr>
        <w:pStyle w:val="ListParagraph"/>
        <w:numPr>
          <w:ilvl w:val="0"/>
          <w:numId w:val="34"/>
        </w:numPr>
        <w:rPr>
          <w:rFonts w:asciiTheme="minorHAnsi" w:hAnsiTheme="minorHAnsi"/>
        </w:rPr>
      </w:pPr>
      <w:r w:rsidRPr="00950544">
        <w:rPr>
          <w:rFonts w:asciiTheme="minorHAnsi" w:hAnsiTheme="minorHAnsi"/>
        </w:rPr>
        <w:t>Opening accounts for customers and looking at their eligibility</w:t>
      </w:r>
      <w:r>
        <w:rPr>
          <w:rFonts w:asciiTheme="minorHAnsi" w:hAnsiTheme="minorHAnsi"/>
        </w:rPr>
        <w:t>.</w:t>
      </w:r>
    </w:p>
    <w:p w14:paraId="324163D5" w14:textId="0C948799" w:rsidR="00C847EB" w:rsidRDefault="00C847EB" w:rsidP="00C847EB">
      <w:pPr>
        <w:pStyle w:val="ListParagraph"/>
        <w:numPr>
          <w:ilvl w:val="0"/>
          <w:numId w:val="34"/>
        </w:numPr>
        <w:rPr>
          <w:rFonts w:asciiTheme="minorHAnsi" w:hAnsiTheme="minorHAnsi"/>
        </w:rPr>
      </w:pPr>
      <w:r w:rsidRPr="00950544">
        <w:rPr>
          <w:rFonts w:asciiTheme="minorHAnsi" w:hAnsiTheme="minorHAnsi"/>
        </w:rPr>
        <w:t xml:space="preserve">Advising them on their current account. </w:t>
      </w:r>
    </w:p>
    <w:p w14:paraId="3922A324" w14:textId="5E7A74A3" w:rsidR="005833C6" w:rsidRDefault="005833C6" w:rsidP="005833C6">
      <w:pPr>
        <w:rPr>
          <w:rFonts w:asciiTheme="minorHAnsi" w:hAnsiTheme="minorHAnsi"/>
        </w:rPr>
      </w:pPr>
    </w:p>
    <w:p w14:paraId="1AD96ECE" w14:textId="227C834B" w:rsidR="00B06D02" w:rsidRDefault="00B06D02" w:rsidP="005833C6">
      <w:pPr>
        <w:rPr>
          <w:rFonts w:asciiTheme="minorHAnsi" w:hAnsiTheme="minorHAnsi"/>
        </w:rPr>
      </w:pPr>
    </w:p>
    <w:p w14:paraId="1DC59F67" w14:textId="4180ED03" w:rsidR="00B06D02" w:rsidRDefault="00B06D02" w:rsidP="005833C6">
      <w:pPr>
        <w:rPr>
          <w:rFonts w:asciiTheme="minorHAnsi" w:hAnsiTheme="minorHAnsi"/>
        </w:rPr>
      </w:pPr>
    </w:p>
    <w:p w14:paraId="0A116795" w14:textId="77777777" w:rsidR="00B06D02" w:rsidRDefault="00B06D02" w:rsidP="005833C6">
      <w:pPr>
        <w:rPr>
          <w:rFonts w:asciiTheme="minorHAnsi" w:hAnsiTheme="minorHAnsi"/>
        </w:rPr>
      </w:pPr>
    </w:p>
    <w:p w14:paraId="667D831F" w14:textId="77777777" w:rsidR="005833C6" w:rsidRDefault="005833C6" w:rsidP="005833C6">
      <w:pPr>
        <w:rPr>
          <w:rFonts w:asciiTheme="minorHAnsi" w:hAnsiTheme="minorHAnsi" w:cs="Tahoma"/>
          <w:b/>
        </w:rPr>
      </w:pPr>
      <w:r>
        <w:rPr>
          <w:rFonts w:asciiTheme="minorHAnsi" w:hAnsiTheme="minorHAnsi" w:cs="Tahoma"/>
          <w:b/>
        </w:rPr>
        <w:lastRenderedPageBreak/>
        <w:t>Feb 2018 – August 2018 – Manual Tester (Internship) - DeoDra (UK)</w:t>
      </w:r>
    </w:p>
    <w:p w14:paraId="781C1C9E" w14:textId="77777777" w:rsidR="005833C6" w:rsidRPr="00F608BF" w:rsidRDefault="005833C6" w:rsidP="005833C6">
      <w:pPr>
        <w:rPr>
          <w:rFonts w:asciiTheme="minorHAnsi" w:hAnsiTheme="minorHAnsi" w:cs="Tahoma"/>
          <w:b/>
        </w:rPr>
      </w:pPr>
    </w:p>
    <w:p w14:paraId="6982D554" w14:textId="77777777" w:rsidR="005833C6" w:rsidRPr="008862ED" w:rsidRDefault="005833C6" w:rsidP="005833C6">
      <w:pPr>
        <w:pStyle w:val="ListParagraph"/>
        <w:numPr>
          <w:ilvl w:val="0"/>
          <w:numId w:val="44"/>
        </w:numPr>
        <w:rPr>
          <w:rFonts w:asciiTheme="minorHAnsi" w:hAnsiTheme="minorHAnsi" w:cs="Tahoma"/>
        </w:rPr>
      </w:pPr>
      <w:r w:rsidRPr="008862ED">
        <w:rPr>
          <w:rFonts w:asciiTheme="minorHAnsi" w:hAnsiTheme="minorHAnsi" w:cs="Tahoma"/>
        </w:rPr>
        <w:t xml:space="preserve">Experience in Manual Testing for Software Quality Assurance </w:t>
      </w:r>
    </w:p>
    <w:p w14:paraId="5B3EE223" w14:textId="77777777" w:rsidR="005833C6" w:rsidRPr="008862ED" w:rsidRDefault="005833C6" w:rsidP="005833C6">
      <w:pPr>
        <w:pStyle w:val="ListParagraph"/>
        <w:numPr>
          <w:ilvl w:val="0"/>
          <w:numId w:val="44"/>
        </w:numPr>
        <w:rPr>
          <w:rFonts w:asciiTheme="minorHAnsi" w:hAnsiTheme="minorHAnsi" w:cs="Tahoma"/>
        </w:rPr>
      </w:pPr>
      <w:r w:rsidRPr="008862ED">
        <w:rPr>
          <w:rFonts w:asciiTheme="minorHAnsi" w:hAnsiTheme="minorHAnsi" w:cs="Tahoma"/>
        </w:rPr>
        <w:t>Worked collaboratively with QA and development</w:t>
      </w:r>
    </w:p>
    <w:p w14:paraId="167644C4" w14:textId="77777777" w:rsidR="005833C6" w:rsidRPr="008862ED" w:rsidRDefault="005833C6" w:rsidP="005833C6">
      <w:pPr>
        <w:pStyle w:val="ListParagraph"/>
        <w:numPr>
          <w:ilvl w:val="0"/>
          <w:numId w:val="44"/>
        </w:numPr>
        <w:rPr>
          <w:rFonts w:asciiTheme="minorHAnsi" w:hAnsiTheme="minorHAnsi" w:cs="Tahoma"/>
        </w:rPr>
      </w:pPr>
      <w:r w:rsidRPr="008862ED">
        <w:rPr>
          <w:rFonts w:asciiTheme="minorHAnsi" w:hAnsiTheme="minorHAnsi" w:cs="Tahoma"/>
        </w:rPr>
        <w:t>Identified, documented and reported bugs</w:t>
      </w:r>
    </w:p>
    <w:p w14:paraId="5238C3D5" w14:textId="77777777" w:rsidR="005833C6" w:rsidRPr="008862ED" w:rsidRDefault="005833C6" w:rsidP="005833C6">
      <w:pPr>
        <w:pStyle w:val="ListParagraph"/>
        <w:numPr>
          <w:ilvl w:val="0"/>
          <w:numId w:val="44"/>
        </w:numPr>
        <w:rPr>
          <w:rFonts w:asciiTheme="minorHAnsi" w:hAnsiTheme="minorHAnsi" w:cs="Tahoma"/>
        </w:rPr>
      </w:pPr>
      <w:r w:rsidRPr="008862ED">
        <w:rPr>
          <w:rFonts w:asciiTheme="minorHAnsi" w:hAnsiTheme="minorHAnsi" w:cs="Tahoma"/>
        </w:rPr>
        <w:t>Familiar with Object-Oriented Programming Java</w:t>
      </w:r>
    </w:p>
    <w:p w14:paraId="66BD97CC" w14:textId="77777777" w:rsidR="005833C6" w:rsidRPr="008862ED" w:rsidRDefault="005833C6" w:rsidP="005833C6">
      <w:pPr>
        <w:pStyle w:val="ListParagraph"/>
        <w:numPr>
          <w:ilvl w:val="0"/>
          <w:numId w:val="44"/>
        </w:numPr>
        <w:rPr>
          <w:rFonts w:asciiTheme="minorHAnsi" w:hAnsiTheme="minorHAnsi" w:cs="Tahoma"/>
        </w:rPr>
      </w:pPr>
      <w:r w:rsidRPr="008862ED">
        <w:rPr>
          <w:rFonts w:asciiTheme="minorHAnsi" w:hAnsiTheme="minorHAnsi" w:cs="Tahoma"/>
        </w:rPr>
        <w:t>Knowledgeable in Open-Source Tools (Selenium, Agile)</w:t>
      </w:r>
    </w:p>
    <w:p w14:paraId="127549A6" w14:textId="77777777" w:rsidR="005833C6" w:rsidRPr="008862ED" w:rsidRDefault="005833C6" w:rsidP="005833C6">
      <w:pPr>
        <w:pStyle w:val="ListParagraph"/>
        <w:numPr>
          <w:ilvl w:val="0"/>
          <w:numId w:val="44"/>
        </w:numPr>
        <w:rPr>
          <w:rFonts w:asciiTheme="minorHAnsi" w:hAnsiTheme="minorHAnsi" w:cs="Tahoma"/>
        </w:rPr>
      </w:pPr>
      <w:r w:rsidRPr="008862ED">
        <w:rPr>
          <w:rFonts w:asciiTheme="minorHAnsi" w:hAnsiTheme="minorHAnsi" w:cs="Tahoma"/>
        </w:rPr>
        <w:t xml:space="preserve">Knowledge of JIRA &amp; Confluence </w:t>
      </w:r>
    </w:p>
    <w:p w14:paraId="0159A0E1" w14:textId="77777777" w:rsidR="005833C6" w:rsidRPr="005833C6" w:rsidRDefault="005833C6" w:rsidP="005833C6">
      <w:pPr>
        <w:rPr>
          <w:rFonts w:asciiTheme="minorHAnsi" w:hAnsiTheme="minorHAnsi"/>
        </w:rPr>
      </w:pPr>
    </w:p>
    <w:p w14:paraId="119FA059" w14:textId="77777777" w:rsidR="00C847EB" w:rsidRPr="00C847EB" w:rsidRDefault="00C847EB" w:rsidP="00C847EB">
      <w:pPr>
        <w:pStyle w:val="ListParagraph"/>
        <w:rPr>
          <w:rFonts w:asciiTheme="minorHAnsi" w:hAnsiTheme="minorHAnsi"/>
        </w:rPr>
      </w:pPr>
    </w:p>
    <w:p w14:paraId="33D73220" w14:textId="77777777" w:rsidR="00C847EB" w:rsidRPr="00950544" w:rsidRDefault="00C847EB" w:rsidP="00C847EB">
      <w:pPr>
        <w:shd w:val="clear" w:color="auto" w:fill="D9D9D9"/>
        <w:tabs>
          <w:tab w:val="center" w:pos="5245"/>
        </w:tabs>
        <w:rPr>
          <w:rFonts w:asciiTheme="minorHAnsi" w:hAnsiTheme="minorHAnsi" w:cs="Tahoma"/>
          <w:b/>
        </w:rPr>
      </w:pPr>
      <w:r w:rsidRPr="00950544">
        <w:rPr>
          <w:rFonts w:asciiTheme="minorHAnsi" w:hAnsiTheme="minorHAnsi" w:cs="Tahoma"/>
          <w:b/>
        </w:rPr>
        <w:t>Education</w:t>
      </w:r>
    </w:p>
    <w:p w14:paraId="709B1D43" w14:textId="77777777" w:rsidR="00C847EB" w:rsidRDefault="00C847EB" w:rsidP="00C847EB">
      <w:pPr>
        <w:rPr>
          <w:rFonts w:asciiTheme="minorHAnsi" w:hAnsiTheme="minorHAnsi"/>
          <w:b/>
        </w:rPr>
      </w:pPr>
    </w:p>
    <w:p w14:paraId="09BE8B27" w14:textId="77777777" w:rsidR="00C847EB" w:rsidRPr="00950544" w:rsidRDefault="00C847EB" w:rsidP="00C847EB">
      <w:pPr>
        <w:rPr>
          <w:rFonts w:asciiTheme="minorHAnsi" w:hAnsiTheme="minorHAnsi"/>
        </w:rPr>
      </w:pPr>
      <w:r>
        <w:rPr>
          <w:rFonts w:asciiTheme="minorHAnsi" w:hAnsiTheme="minorHAnsi"/>
          <w:b/>
        </w:rPr>
        <w:t xml:space="preserve">2008-2010 - </w:t>
      </w:r>
      <w:r w:rsidRPr="00950544">
        <w:rPr>
          <w:rFonts w:asciiTheme="minorHAnsi" w:hAnsiTheme="minorHAnsi"/>
          <w:b/>
        </w:rPr>
        <w:t>Anglia Ruskin University - MBA in international Finance</w:t>
      </w:r>
      <w:r w:rsidRPr="00950544">
        <w:rPr>
          <w:rFonts w:asciiTheme="minorHAnsi" w:hAnsiTheme="minorHAnsi"/>
        </w:rPr>
        <w:t xml:space="preserve"> – main modules: Economics, accounting, management accounting and business strategy</w:t>
      </w:r>
    </w:p>
    <w:p w14:paraId="6DED1BBA" w14:textId="77777777" w:rsidR="00C847EB" w:rsidRPr="00950544" w:rsidRDefault="00C847EB" w:rsidP="00C847EB">
      <w:pPr>
        <w:rPr>
          <w:rFonts w:asciiTheme="minorHAnsi" w:hAnsiTheme="minorHAnsi"/>
        </w:rPr>
      </w:pPr>
    </w:p>
    <w:p w14:paraId="3C4D9021" w14:textId="6A741241" w:rsidR="00C847EB" w:rsidRPr="00950544" w:rsidRDefault="00C847EB" w:rsidP="00C847EB">
      <w:pPr>
        <w:rPr>
          <w:rFonts w:asciiTheme="minorHAnsi" w:hAnsiTheme="minorHAnsi"/>
        </w:rPr>
      </w:pPr>
      <w:r>
        <w:rPr>
          <w:rFonts w:asciiTheme="minorHAnsi" w:hAnsiTheme="minorHAnsi"/>
          <w:b/>
        </w:rPr>
        <w:t>1999- 2001-</w:t>
      </w:r>
      <w:r w:rsidR="001E2041">
        <w:rPr>
          <w:rFonts w:asciiTheme="minorHAnsi" w:hAnsiTheme="minorHAnsi"/>
          <w:b/>
        </w:rPr>
        <w:t xml:space="preserve"> </w:t>
      </w:r>
      <w:r w:rsidRPr="00950544">
        <w:rPr>
          <w:rFonts w:asciiTheme="minorHAnsi" w:hAnsiTheme="minorHAnsi"/>
          <w:b/>
        </w:rPr>
        <w:t xml:space="preserve">Punjab University - BCOM </w:t>
      </w:r>
      <w:r w:rsidRPr="00950544">
        <w:rPr>
          <w:rFonts w:asciiTheme="minorHAnsi" w:hAnsiTheme="minorHAnsi"/>
        </w:rPr>
        <w:t xml:space="preserve">– Main modules – cost accounting, advance accounting and banking currency and finance.  </w:t>
      </w:r>
    </w:p>
    <w:p w14:paraId="069F08A6" w14:textId="77777777" w:rsidR="00C847EB" w:rsidRPr="001043A2" w:rsidRDefault="00C847EB" w:rsidP="00C847EB">
      <w:pPr>
        <w:pStyle w:val="NormalWeb"/>
        <w:rPr>
          <w:rFonts w:asciiTheme="minorHAnsi" w:hAnsiTheme="minorHAnsi" w:cstheme="minorHAnsi"/>
          <w:color w:val="000000"/>
        </w:rPr>
      </w:pPr>
      <w:r w:rsidRPr="00A101D8">
        <w:rPr>
          <w:rFonts w:asciiTheme="minorHAnsi" w:hAnsiTheme="minorHAnsi" w:cstheme="minorHAnsi"/>
          <w:b/>
          <w:color w:val="000000"/>
        </w:rPr>
        <w:t>1996 - 1998- Punjab college I-COM</w:t>
      </w:r>
      <w:r>
        <w:rPr>
          <w:rFonts w:asciiTheme="minorHAnsi" w:hAnsiTheme="minorHAnsi" w:cstheme="minorHAnsi"/>
          <w:b/>
          <w:color w:val="000000"/>
        </w:rPr>
        <w:t xml:space="preserve"> </w:t>
      </w:r>
      <w:r>
        <w:rPr>
          <w:rFonts w:asciiTheme="minorHAnsi" w:hAnsiTheme="minorHAnsi" w:cstheme="minorHAnsi"/>
          <w:color w:val="000000"/>
        </w:rPr>
        <w:t>– Main modules – Accounting, Economics, English and statistics</w:t>
      </w:r>
    </w:p>
    <w:p w14:paraId="1E1B86CC" w14:textId="04EB5F1A" w:rsidR="00C847EB" w:rsidRPr="001043A2" w:rsidRDefault="00C847EB" w:rsidP="00FA0FAF">
      <w:pPr>
        <w:shd w:val="clear" w:color="auto" w:fill="D9D9D9"/>
        <w:spacing w:before="240"/>
        <w:ind w:right="-360"/>
        <w:jc w:val="center"/>
        <w:rPr>
          <w:rFonts w:asciiTheme="minorHAnsi" w:hAnsiTheme="minorHAnsi" w:cstheme="minorHAnsi"/>
          <w:b/>
        </w:rPr>
      </w:pPr>
      <w:r w:rsidRPr="001043A2">
        <w:rPr>
          <w:rFonts w:asciiTheme="minorHAnsi" w:hAnsiTheme="minorHAnsi" w:cstheme="minorHAnsi"/>
          <w:b/>
          <w:bCs/>
        </w:rPr>
        <w:t xml:space="preserve">COMPUTER AND </w:t>
      </w:r>
      <w:r w:rsidR="00FA0FAF">
        <w:rPr>
          <w:rFonts w:asciiTheme="minorHAnsi" w:hAnsiTheme="minorHAnsi" w:cstheme="minorHAnsi"/>
          <w:b/>
          <w:bCs/>
        </w:rPr>
        <w:t>KEY</w:t>
      </w:r>
      <w:r w:rsidRPr="001043A2">
        <w:rPr>
          <w:rFonts w:asciiTheme="minorHAnsi" w:hAnsiTheme="minorHAnsi" w:cstheme="minorHAnsi"/>
          <w:b/>
          <w:bCs/>
        </w:rPr>
        <w:t xml:space="preserve"> SKILLS</w:t>
      </w:r>
    </w:p>
    <w:p w14:paraId="7AFF99D7" w14:textId="77777777" w:rsidR="00EE2068" w:rsidRDefault="00EE2068" w:rsidP="00EE2068">
      <w:pPr>
        <w:pStyle w:val="ListParagraph"/>
        <w:suppressAutoHyphens/>
        <w:autoSpaceDE w:val="0"/>
        <w:ind w:left="1440"/>
        <w:rPr>
          <w:rFonts w:asciiTheme="minorHAnsi" w:hAnsiTheme="minorHAnsi" w:cstheme="minorHAnsi"/>
        </w:rPr>
      </w:pPr>
    </w:p>
    <w:p w14:paraId="7D05F3E3" w14:textId="210C1B0B" w:rsidR="004B397C" w:rsidRPr="00EE2068" w:rsidRDefault="004B397C" w:rsidP="00EE2068">
      <w:pPr>
        <w:pStyle w:val="ListParagraph"/>
        <w:numPr>
          <w:ilvl w:val="0"/>
          <w:numId w:val="46"/>
        </w:numPr>
        <w:suppressAutoHyphens/>
        <w:autoSpaceDE w:val="0"/>
        <w:rPr>
          <w:rFonts w:asciiTheme="minorHAnsi" w:hAnsiTheme="minorHAnsi" w:cstheme="minorHAnsi"/>
        </w:rPr>
      </w:pPr>
      <w:r w:rsidRPr="00EE2068">
        <w:rPr>
          <w:rFonts w:asciiTheme="minorHAnsi" w:hAnsiTheme="minorHAnsi" w:cstheme="minorHAnsi"/>
        </w:rPr>
        <w:t>Elements of Java programming. Review of programming constructs of the C family languages (Language structure, conventions. Variable and data types. Arrays. Operators. Expressions. For, if, while, do). Main method.</w:t>
      </w:r>
    </w:p>
    <w:p w14:paraId="686A4406" w14:textId="77777777" w:rsidR="004B397C" w:rsidRPr="004B397C" w:rsidRDefault="004B397C" w:rsidP="004B397C">
      <w:pPr>
        <w:pStyle w:val="ListParagraph"/>
        <w:numPr>
          <w:ilvl w:val="0"/>
          <w:numId w:val="46"/>
        </w:numPr>
        <w:suppressAutoHyphens/>
        <w:autoSpaceDE w:val="0"/>
        <w:rPr>
          <w:rFonts w:asciiTheme="minorHAnsi" w:hAnsiTheme="minorHAnsi" w:cstheme="minorHAnsi"/>
        </w:rPr>
      </w:pPr>
      <w:r w:rsidRPr="004B397C">
        <w:rPr>
          <w:rFonts w:asciiTheme="minorHAnsi" w:hAnsiTheme="minorHAnsi" w:cstheme="minorHAnsi"/>
        </w:rPr>
        <w:t>Objects in Java: Objects, Classes, Packages, Generics, Inheritance, Interfaces.</w:t>
      </w:r>
    </w:p>
    <w:p w14:paraId="0A140CA7" w14:textId="77777777" w:rsidR="004B397C" w:rsidRPr="004B397C" w:rsidRDefault="004B397C" w:rsidP="004B397C">
      <w:pPr>
        <w:pStyle w:val="ListParagraph"/>
        <w:numPr>
          <w:ilvl w:val="0"/>
          <w:numId w:val="46"/>
        </w:numPr>
        <w:rPr>
          <w:rFonts w:asciiTheme="minorHAnsi" w:hAnsiTheme="minorHAnsi" w:cs="Tahoma"/>
        </w:rPr>
      </w:pPr>
      <w:r w:rsidRPr="004B397C">
        <w:rPr>
          <w:rFonts w:asciiTheme="minorHAnsi" w:hAnsiTheme="minorHAnsi" w:cs="Tahoma"/>
        </w:rPr>
        <w:t>In depth view of Swing. Events and multithreading in GUI applications.</w:t>
      </w:r>
    </w:p>
    <w:p w14:paraId="3FACFA47" w14:textId="09891F1B" w:rsidR="004B397C" w:rsidRDefault="004B397C" w:rsidP="004B397C">
      <w:pPr>
        <w:numPr>
          <w:ilvl w:val="0"/>
          <w:numId w:val="46"/>
        </w:numPr>
        <w:suppressAutoHyphens/>
        <w:autoSpaceDE w:val="0"/>
        <w:rPr>
          <w:rFonts w:asciiTheme="minorHAnsi" w:hAnsiTheme="minorHAnsi" w:cstheme="minorHAnsi"/>
        </w:rPr>
      </w:pPr>
      <w:r w:rsidRPr="00A91B6E">
        <w:rPr>
          <w:rFonts w:asciiTheme="minorHAnsi" w:hAnsiTheme="minorHAnsi" w:cstheme="minorHAnsi"/>
        </w:rPr>
        <w:t xml:space="preserve">Knowledge of   HTML and SQL  </w:t>
      </w:r>
    </w:p>
    <w:p w14:paraId="4558A499" w14:textId="77777777" w:rsidR="004B397C" w:rsidRPr="004B397C" w:rsidRDefault="004B397C" w:rsidP="004B397C">
      <w:pPr>
        <w:numPr>
          <w:ilvl w:val="0"/>
          <w:numId w:val="46"/>
        </w:numPr>
        <w:suppressAutoHyphens/>
        <w:autoSpaceDE w:val="0"/>
        <w:rPr>
          <w:rFonts w:asciiTheme="minorHAnsi" w:hAnsiTheme="minorHAnsi" w:cstheme="minorHAnsi"/>
        </w:rPr>
      </w:pPr>
      <w:r w:rsidRPr="004B397C">
        <w:rPr>
          <w:rFonts w:asciiTheme="minorHAnsi" w:hAnsiTheme="minorHAnsi" w:cstheme="minorHAnsi"/>
        </w:rPr>
        <w:t>Effective communication and interpersonal skills.</w:t>
      </w:r>
    </w:p>
    <w:p w14:paraId="74AF5A5F" w14:textId="54AC0CDC" w:rsidR="004B397C" w:rsidRDefault="004B397C" w:rsidP="004B397C">
      <w:pPr>
        <w:numPr>
          <w:ilvl w:val="0"/>
          <w:numId w:val="46"/>
        </w:numPr>
        <w:jc w:val="both"/>
        <w:rPr>
          <w:rFonts w:asciiTheme="minorHAnsi" w:hAnsiTheme="minorHAnsi" w:cstheme="minorHAnsi"/>
        </w:rPr>
      </w:pPr>
      <w:r w:rsidRPr="00A91B6E">
        <w:rPr>
          <w:rFonts w:asciiTheme="minorHAnsi" w:hAnsiTheme="minorHAnsi" w:cstheme="minorHAnsi"/>
        </w:rPr>
        <w:t>Can maintain good discipline and environment.</w:t>
      </w:r>
    </w:p>
    <w:p w14:paraId="3D5E9126" w14:textId="77777777" w:rsidR="00FA0FAF" w:rsidRPr="005B74AB" w:rsidRDefault="00FA0FAF" w:rsidP="00FA0FAF">
      <w:pPr>
        <w:pStyle w:val="NoSpacing"/>
        <w:numPr>
          <w:ilvl w:val="0"/>
          <w:numId w:val="46"/>
        </w:numPr>
        <w:rPr>
          <w:rFonts w:asciiTheme="minorHAnsi" w:hAnsiTheme="minorHAnsi"/>
          <w:sz w:val="24"/>
          <w:szCs w:val="24"/>
        </w:rPr>
      </w:pPr>
      <w:r w:rsidRPr="00950544">
        <w:rPr>
          <w:rFonts w:asciiTheme="minorHAnsi" w:hAnsiTheme="minorHAnsi"/>
          <w:sz w:val="24"/>
          <w:szCs w:val="24"/>
        </w:rPr>
        <w:t xml:space="preserve">Able </w:t>
      </w:r>
      <w:r w:rsidRPr="00A91B6E">
        <w:rPr>
          <w:rFonts w:asciiTheme="minorHAnsi" w:hAnsiTheme="minorHAnsi"/>
          <w:sz w:val="24"/>
          <w:szCs w:val="24"/>
        </w:rPr>
        <w:t>to</w:t>
      </w:r>
      <w:r w:rsidRPr="00950544">
        <w:rPr>
          <w:rFonts w:asciiTheme="minorHAnsi" w:hAnsiTheme="minorHAnsi"/>
          <w:sz w:val="24"/>
          <w:szCs w:val="24"/>
        </w:rPr>
        <w:t xml:space="preserve"> multitask and Good time keeping skills </w:t>
      </w:r>
    </w:p>
    <w:p w14:paraId="6FF32E73" w14:textId="77777777" w:rsidR="00FA0FAF" w:rsidRPr="00950544" w:rsidRDefault="00FA0FAF" w:rsidP="00FA0FAF">
      <w:pPr>
        <w:pStyle w:val="NoSpacing"/>
        <w:numPr>
          <w:ilvl w:val="0"/>
          <w:numId w:val="46"/>
        </w:numPr>
        <w:rPr>
          <w:rFonts w:asciiTheme="minorHAnsi" w:hAnsiTheme="minorHAnsi"/>
          <w:sz w:val="24"/>
          <w:szCs w:val="24"/>
        </w:rPr>
      </w:pPr>
      <w:r w:rsidRPr="00950544">
        <w:rPr>
          <w:rFonts w:asciiTheme="minorHAnsi" w:hAnsiTheme="minorHAnsi"/>
          <w:sz w:val="24"/>
          <w:szCs w:val="24"/>
        </w:rPr>
        <w:t xml:space="preserve">Excellent problem solving skills </w:t>
      </w:r>
      <w:r>
        <w:rPr>
          <w:rFonts w:asciiTheme="minorHAnsi" w:hAnsiTheme="minorHAnsi"/>
          <w:sz w:val="24"/>
          <w:szCs w:val="24"/>
        </w:rPr>
        <w:t>and customer Service</w:t>
      </w:r>
    </w:p>
    <w:p w14:paraId="5F49F533" w14:textId="77777777" w:rsidR="00FA0FAF" w:rsidRPr="00950544" w:rsidRDefault="00FA0FAF" w:rsidP="00FA0FAF">
      <w:pPr>
        <w:pStyle w:val="NoSpacing"/>
        <w:numPr>
          <w:ilvl w:val="0"/>
          <w:numId w:val="46"/>
        </w:numPr>
        <w:rPr>
          <w:rFonts w:asciiTheme="minorHAnsi" w:hAnsiTheme="minorHAnsi"/>
          <w:sz w:val="24"/>
          <w:szCs w:val="24"/>
        </w:rPr>
      </w:pPr>
      <w:r w:rsidRPr="00950544">
        <w:rPr>
          <w:rFonts w:asciiTheme="minorHAnsi" w:hAnsiTheme="minorHAnsi"/>
          <w:sz w:val="24"/>
          <w:szCs w:val="24"/>
        </w:rPr>
        <w:t xml:space="preserve">Works well under pressure and good organizacional skills </w:t>
      </w:r>
    </w:p>
    <w:p w14:paraId="33509672" w14:textId="24399D5A" w:rsidR="00FA0FAF" w:rsidRPr="00950544" w:rsidRDefault="00FA0FAF" w:rsidP="00FA0FAF">
      <w:pPr>
        <w:pStyle w:val="NoSpacing"/>
        <w:numPr>
          <w:ilvl w:val="0"/>
          <w:numId w:val="46"/>
        </w:numPr>
        <w:rPr>
          <w:rFonts w:asciiTheme="minorHAnsi" w:hAnsiTheme="minorHAnsi"/>
          <w:sz w:val="24"/>
          <w:szCs w:val="24"/>
        </w:rPr>
      </w:pPr>
      <w:r>
        <w:rPr>
          <w:rFonts w:asciiTheme="minorHAnsi" w:hAnsiTheme="minorHAnsi"/>
          <w:sz w:val="24"/>
          <w:szCs w:val="24"/>
        </w:rPr>
        <w:t>U</w:t>
      </w:r>
      <w:r w:rsidRPr="00950544">
        <w:rPr>
          <w:rFonts w:asciiTheme="minorHAnsi" w:hAnsiTheme="minorHAnsi"/>
          <w:sz w:val="24"/>
          <w:szCs w:val="24"/>
        </w:rPr>
        <w:t>sing computerised systems to access customer information and update account details</w:t>
      </w:r>
    </w:p>
    <w:p w14:paraId="67763866" w14:textId="090FB0FD" w:rsidR="00FA0FAF" w:rsidRPr="00A91B6E" w:rsidRDefault="00FA0FAF" w:rsidP="00FA0FAF">
      <w:pPr>
        <w:numPr>
          <w:ilvl w:val="0"/>
          <w:numId w:val="46"/>
        </w:numPr>
        <w:jc w:val="both"/>
        <w:rPr>
          <w:rFonts w:asciiTheme="minorHAnsi" w:hAnsiTheme="minorHAnsi" w:cstheme="minorHAnsi"/>
        </w:rPr>
      </w:pPr>
      <w:r>
        <w:rPr>
          <w:rFonts w:asciiTheme="minorHAnsi" w:hAnsiTheme="minorHAnsi"/>
        </w:rPr>
        <w:t>A</w:t>
      </w:r>
      <w:r w:rsidRPr="00950544">
        <w:rPr>
          <w:rFonts w:asciiTheme="minorHAnsi" w:hAnsiTheme="minorHAnsi"/>
        </w:rPr>
        <w:t>bility to work well alone and as part of a team drive, motivation and persistence</w:t>
      </w:r>
    </w:p>
    <w:p w14:paraId="111714E7" w14:textId="5E25C568" w:rsidR="004B397C" w:rsidRPr="004B397C" w:rsidRDefault="004B397C" w:rsidP="004B397C">
      <w:pPr>
        <w:suppressAutoHyphens/>
        <w:autoSpaceDE w:val="0"/>
        <w:ind w:left="720"/>
        <w:rPr>
          <w:rFonts w:asciiTheme="minorHAnsi" w:hAnsiTheme="minorHAnsi" w:cstheme="minorHAnsi"/>
        </w:rPr>
      </w:pPr>
    </w:p>
    <w:p w14:paraId="462AB359" w14:textId="77777777" w:rsidR="00C847EB" w:rsidRPr="00950544" w:rsidRDefault="00C847EB" w:rsidP="00C847EB">
      <w:pPr>
        <w:shd w:val="clear" w:color="auto" w:fill="D9D9D9"/>
        <w:tabs>
          <w:tab w:val="center" w:pos="5245"/>
        </w:tabs>
        <w:jc w:val="center"/>
        <w:rPr>
          <w:rFonts w:asciiTheme="minorHAnsi" w:hAnsiTheme="minorHAnsi" w:cs="Tahoma"/>
          <w:b/>
        </w:rPr>
      </w:pPr>
      <w:r w:rsidRPr="00950544">
        <w:rPr>
          <w:rFonts w:asciiTheme="minorHAnsi" w:hAnsiTheme="minorHAnsi" w:cs="Tahoma"/>
          <w:b/>
        </w:rPr>
        <w:t>R</w:t>
      </w:r>
      <w:r>
        <w:rPr>
          <w:rFonts w:asciiTheme="minorHAnsi" w:hAnsiTheme="minorHAnsi" w:cs="Tahoma"/>
          <w:b/>
        </w:rPr>
        <w:t xml:space="preserve">eferences </w:t>
      </w:r>
    </w:p>
    <w:p w14:paraId="6F2F3538" w14:textId="77777777" w:rsidR="00C847EB" w:rsidRDefault="00C847EB" w:rsidP="00C847EB">
      <w:pPr>
        <w:rPr>
          <w:rFonts w:asciiTheme="minorHAnsi" w:hAnsiTheme="minorHAnsi" w:cs="Tahoma"/>
        </w:rPr>
      </w:pPr>
    </w:p>
    <w:p w14:paraId="0119A806" w14:textId="77777777" w:rsidR="00C847EB" w:rsidRPr="00950544" w:rsidRDefault="00C847EB" w:rsidP="00C847EB">
      <w:pPr>
        <w:rPr>
          <w:rFonts w:asciiTheme="minorHAnsi" w:hAnsiTheme="minorHAnsi" w:cs="Tahoma"/>
        </w:rPr>
      </w:pPr>
      <w:r>
        <w:rPr>
          <w:rFonts w:asciiTheme="minorHAnsi" w:hAnsiTheme="minorHAnsi" w:cs="Tahoma"/>
        </w:rPr>
        <w:t xml:space="preserve">     Reference Available on Request.</w:t>
      </w:r>
    </w:p>
    <w:p w14:paraId="504F9943" w14:textId="77777777" w:rsidR="00C847EB" w:rsidRDefault="00C847EB" w:rsidP="00C847EB"/>
    <w:p w14:paraId="6D55B9BE" w14:textId="62F7CC98" w:rsidR="001043A2" w:rsidRPr="00C847EB" w:rsidRDefault="001043A2" w:rsidP="00C847EB"/>
    <w:sectPr w:rsidR="001043A2" w:rsidRPr="00C847EB" w:rsidSect="00E22CD8">
      <w:pgSz w:w="11906" w:h="16838"/>
      <w:pgMar w:top="961" w:right="849" w:bottom="0" w:left="567" w:header="284"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A5060" w14:textId="77777777" w:rsidR="00B912AC" w:rsidRDefault="00B912AC" w:rsidP="00990C1D">
      <w:r>
        <w:separator/>
      </w:r>
    </w:p>
  </w:endnote>
  <w:endnote w:type="continuationSeparator" w:id="0">
    <w:p w14:paraId="331C4E50" w14:textId="77777777" w:rsidR="00B912AC" w:rsidRDefault="00B912AC" w:rsidP="0099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5353" w14:textId="77777777" w:rsidR="00B912AC" w:rsidRDefault="00B912AC" w:rsidP="00990C1D">
      <w:r>
        <w:separator/>
      </w:r>
    </w:p>
  </w:footnote>
  <w:footnote w:type="continuationSeparator" w:id="0">
    <w:p w14:paraId="6FC470B9" w14:textId="77777777" w:rsidR="00B912AC" w:rsidRDefault="00B912AC" w:rsidP="00990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3DC0502"/>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2BC264F"/>
    <w:multiLevelType w:val="hybridMultilevel"/>
    <w:tmpl w:val="B67E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CA13BD"/>
    <w:multiLevelType w:val="hybridMultilevel"/>
    <w:tmpl w:val="E906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555FAF"/>
    <w:multiLevelType w:val="hybridMultilevel"/>
    <w:tmpl w:val="28769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4BC621F"/>
    <w:multiLevelType w:val="hybridMultilevel"/>
    <w:tmpl w:val="0860B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9A001D"/>
    <w:multiLevelType w:val="hybridMultilevel"/>
    <w:tmpl w:val="FE7C72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00A7BAD"/>
    <w:multiLevelType w:val="hybridMultilevel"/>
    <w:tmpl w:val="E138B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2457DD"/>
    <w:multiLevelType w:val="hybridMultilevel"/>
    <w:tmpl w:val="FB6C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8338D"/>
    <w:multiLevelType w:val="hybridMultilevel"/>
    <w:tmpl w:val="B4A81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572AB"/>
    <w:multiLevelType w:val="hybridMultilevel"/>
    <w:tmpl w:val="90188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8F2341"/>
    <w:multiLevelType w:val="hybridMultilevel"/>
    <w:tmpl w:val="5B5E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C1120D"/>
    <w:multiLevelType w:val="hybridMultilevel"/>
    <w:tmpl w:val="3FB43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B56690"/>
    <w:multiLevelType w:val="hybridMultilevel"/>
    <w:tmpl w:val="B838D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C83454"/>
    <w:multiLevelType w:val="hybridMultilevel"/>
    <w:tmpl w:val="7E54FE36"/>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18" w15:restartNumberingAfterBreak="0">
    <w:nsid w:val="39DF6910"/>
    <w:multiLevelType w:val="hybridMultilevel"/>
    <w:tmpl w:val="D5B08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F6F1A"/>
    <w:multiLevelType w:val="hybridMultilevel"/>
    <w:tmpl w:val="FFB0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5F6523"/>
    <w:multiLevelType w:val="hybridMultilevel"/>
    <w:tmpl w:val="8EA4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7F4CEA"/>
    <w:multiLevelType w:val="hybridMultilevel"/>
    <w:tmpl w:val="BEA44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337458"/>
    <w:multiLevelType w:val="hybridMultilevel"/>
    <w:tmpl w:val="3E2EE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F04552"/>
    <w:multiLevelType w:val="hybridMultilevel"/>
    <w:tmpl w:val="15E2F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E2618D"/>
    <w:multiLevelType w:val="hybridMultilevel"/>
    <w:tmpl w:val="80361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2B3E7E"/>
    <w:multiLevelType w:val="hybridMultilevel"/>
    <w:tmpl w:val="2F120F4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6" w15:restartNumberingAfterBreak="0">
    <w:nsid w:val="54AE6152"/>
    <w:multiLevelType w:val="hybridMultilevel"/>
    <w:tmpl w:val="CA6A0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D40E59"/>
    <w:multiLevelType w:val="hybridMultilevel"/>
    <w:tmpl w:val="338E4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9F0E06"/>
    <w:multiLevelType w:val="hybridMultilevel"/>
    <w:tmpl w:val="3FAC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A31E71"/>
    <w:multiLevelType w:val="hybridMultilevel"/>
    <w:tmpl w:val="D424F40E"/>
    <w:lvl w:ilvl="0" w:tplc="00000006">
      <w:start w:val="1"/>
      <w:numFmt w:val="bullet"/>
      <w:lvlText w:val=""/>
      <w:lvlJc w:val="left"/>
      <w:pPr>
        <w:tabs>
          <w:tab w:val="num" w:pos="720"/>
        </w:tabs>
        <w:ind w:left="1440" w:hanging="360"/>
      </w:pPr>
      <w:rPr>
        <w:rFonts w:ascii="Symbol" w:hAnsi="Symbol" w:cs="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62645C"/>
    <w:multiLevelType w:val="hybridMultilevel"/>
    <w:tmpl w:val="B9465B6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1" w15:restartNumberingAfterBreak="0">
    <w:nsid w:val="58FC7807"/>
    <w:multiLevelType w:val="hybridMultilevel"/>
    <w:tmpl w:val="103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D671A"/>
    <w:multiLevelType w:val="hybridMultilevel"/>
    <w:tmpl w:val="FA5A0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500B97"/>
    <w:multiLevelType w:val="hybridMultilevel"/>
    <w:tmpl w:val="AB14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523AB5"/>
    <w:multiLevelType w:val="hybridMultilevel"/>
    <w:tmpl w:val="DA2E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014C3D"/>
    <w:multiLevelType w:val="hybridMultilevel"/>
    <w:tmpl w:val="F4F2A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95E13F5"/>
    <w:multiLevelType w:val="hybridMultilevel"/>
    <w:tmpl w:val="844C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AF3266"/>
    <w:multiLevelType w:val="hybridMultilevel"/>
    <w:tmpl w:val="3E18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2E2094"/>
    <w:multiLevelType w:val="hybridMultilevel"/>
    <w:tmpl w:val="098ED3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D70DC"/>
    <w:multiLevelType w:val="hybridMultilevel"/>
    <w:tmpl w:val="57B40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67052E"/>
    <w:multiLevelType w:val="hybridMultilevel"/>
    <w:tmpl w:val="EF50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46164"/>
    <w:multiLevelType w:val="hybridMultilevel"/>
    <w:tmpl w:val="2C84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85761A"/>
    <w:multiLevelType w:val="hybridMultilevel"/>
    <w:tmpl w:val="1B12C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E447B0"/>
    <w:multiLevelType w:val="hybridMultilevel"/>
    <w:tmpl w:val="0A52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D1134F"/>
    <w:multiLevelType w:val="hybridMultilevel"/>
    <w:tmpl w:val="E984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2D7ADC"/>
    <w:multiLevelType w:val="hybridMultilevel"/>
    <w:tmpl w:val="F992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82C59"/>
    <w:multiLevelType w:val="hybridMultilevel"/>
    <w:tmpl w:val="05A6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12"/>
  </w:num>
  <w:num w:numId="3">
    <w:abstractNumId w:val="0"/>
    <w:lvlOverride w:ilvl="0">
      <w:lvl w:ilvl="0">
        <w:start w:val="1"/>
        <w:numFmt w:val="bullet"/>
        <w:lvlText w:val=""/>
        <w:legacy w:legacy="1" w:legacySpace="0" w:legacyIndent="360"/>
        <w:lvlJc w:val="left"/>
        <w:rPr>
          <w:rFonts w:ascii="Wingdings" w:hAnsi="Wingdings" w:hint="default"/>
        </w:rPr>
      </w:lvl>
    </w:lvlOverride>
  </w:num>
  <w:num w:numId="4">
    <w:abstractNumId w:val="11"/>
  </w:num>
  <w:num w:numId="5">
    <w:abstractNumId w:val="36"/>
  </w:num>
  <w:num w:numId="6">
    <w:abstractNumId w:val="24"/>
  </w:num>
  <w:num w:numId="7">
    <w:abstractNumId w:val="46"/>
  </w:num>
  <w:num w:numId="8">
    <w:abstractNumId w:val="35"/>
  </w:num>
  <w:num w:numId="9">
    <w:abstractNumId w:val="28"/>
  </w:num>
  <w:num w:numId="10">
    <w:abstractNumId w:val="14"/>
  </w:num>
  <w:num w:numId="11">
    <w:abstractNumId w:val="15"/>
  </w:num>
  <w:num w:numId="12">
    <w:abstractNumId w:val="40"/>
  </w:num>
  <w:num w:numId="13">
    <w:abstractNumId w:val="30"/>
  </w:num>
  <w:num w:numId="14">
    <w:abstractNumId w:val="22"/>
  </w:num>
  <w:num w:numId="15">
    <w:abstractNumId w:val="42"/>
  </w:num>
  <w:num w:numId="16">
    <w:abstractNumId w:val="19"/>
  </w:num>
  <w:num w:numId="17">
    <w:abstractNumId w:val="39"/>
  </w:num>
  <w:num w:numId="18">
    <w:abstractNumId w:val="13"/>
  </w:num>
  <w:num w:numId="19">
    <w:abstractNumId w:val="43"/>
  </w:num>
  <w:num w:numId="20">
    <w:abstractNumId w:val="8"/>
  </w:num>
  <w:num w:numId="21">
    <w:abstractNumId w:val="32"/>
  </w:num>
  <w:num w:numId="22">
    <w:abstractNumId w:val="23"/>
  </w:num>
  <w:num w:numId="23">
    <w:abstractNumId w:val="7"/>
  </w:num>
  <w:num w:numId="24">
    <w:abstractNumId w:val="17"/>
  </w:num>
  <w:num w:numId="25">
    <w:abstractNumId w:val="26"/>
  </w:num>
  <w:num w:numId="26">
    <w:abstractNumId w:val="5"/>
  </w:num>
  <w:num w:numId="27">
    <w:abstractNumId w:val="34"/>
  </w:num>
  <w:num w:numId="28">
    <w:abstractNumId w:val="33"/>
  </w:num>
  <w:num w:numId="29">
    <w:abstractNumId w:val="21"/>
  </w:num>
  <w:num w:numId="30">
    <w:abstractNumId w:val="45"/>
  </w:num>
  <w:num w:numId="31">
    <w:abstractNumId w:val="16"/>
  </w:num>
  <w:num w:numId="32">
    <w:abstractNumId w:val="27"/>
  </w:num>
  <w:num w:numId="33">
    <w:abstractNumId w:val="41"/>
  </w:num>
  <w:num w:numId="34">
    <w:abstractNumId w:val="10"/>
  </w:num>
  <w:num w:numId="35">
    <w:abstractNumId w:val="25"/>
  </w:num>
  <w:num w:numId="36">
    <w:abstractNumId w:val="44"/>
  </w:num>
  <w:num w:numId="37">
    <w:abstractNumId w:val="20"/>
  </w:num>
  <w:num w:numId="38">
    <w:abstractNumId w:val="18"/>
  </w:num>
  <w:num w:numId="39">
    <w:abstractNumId w:val="31"/>
  </w:num>
  <w:num w:numId="40">
    <w:abstractNumId w:val="9"/>
  </w:num>
  <w:num w:numId="41">
    <w:abstractNumId w:val="4"/>
  </w:num>
  <w:num w:numId="42">
    <w:abstractNumId w:val="2"/>
  </w:num>
  <w:num w:numId="43">
    <w:abstractNumId w:val="3"/>
  </w:num>
  <w:num w:numId="44">
    <w:abstractNumId w:val="37"/>
  </w:num>
  <w:num w:numId="45">
    <w:abstractNumId w:val="1"/>
  </w:num>
  <w:num w:numId="46">
    <w:abstractNumId w:val="29"/>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5E2"/>
    <w:rsid w:val="00014DC6"/>
    <w:rsid w:val="00035748"/>
    <w:rsid w:val="00056A17"/>
    <w:rsid w:val="000659AC"/>
    <w:rsid w:val="00070357"/>
    <w:rsid w:val="000D6731"/>
    <w:rsid w:val="000E26D9"/>
    <w:rsid w:val="001043A2"/>
    <w:rsid w:val="00125EBC"/>
    <w:rsid w:val="00132555"/>
    <w:rsid w:val="00157658"/>
    <w:rsid w:val="00177B80"/>
    <w:rsid w:val="00185FA7"/>
    <w:rsid w:val="00187685"/>
    <w:rsid w:val="001C0A3F"/>
    <w:rsid w:val="001C13B6"/>
    <w:rsid w:val="001C4E03"/>
    <w:rsid w:val="001E2041"/>
    <w:rsid w:val="0020037D"/>
    <w:rsid w:val="0021508A"/>
    <w:rsid w:val="00217559"/>
    <w:rsid w:val="0022794C"/>
    <w:rsid w:val="002372AE"/>
    <w:rsid w:val="002419AC"/>
    <w:rsid w:val="002725FB"/>
    <w:rsid w:val="00295528"/>
    <w:rsid w:val="002B4F76"/>
    <w:rsid w:val="002D37A4"/>
    <w:rsid w:val="002D60EC"/>
    <w:rsid w:val="002F2152"/>
    <w:rsid w:val="002F7BAC"/>
    <w:rsid w:val="003050C1"/>
    <w:rsid w:val="003106E7"/>
    <w:rsid w:val="003141D5"/>
    <w:rsid w:val="00326A58"/>
    <w:rsid w:val="00336D6C"/>
    <w:rsid w:val="00345332"/>
    <w:rsid w:val="00357D91"/>
    <w:rsid w:val="003600D3"/>
    <w:rsid w:val="003601FA"/>
    <w:rsid w:val="00365860"/>
    <w:rsid w:val="00375842"/>
    <w:rsid w:val="00375C65"/>
    <w:rsid w:val="00396DB0"/>
    <w:rsid w:val="003A1815"/>
    <w:rsid w:val="003E68BE"/>
    <w:rsid w:val="004075E2"/>
    <w:rsid w:val="00443961"/>
    <w:rsid w:val="00450B2A"/>
    <w:rsid w:val="004B397C"/>
    <w:rsid w:val="004D181C"/>
    <w:rsid w:val="004D683F"/>
    <w:rsid w:val="004E5163"/>
    <w:rsid w:val="005833C6"/>
    <w:rsid w:val="005A3788"/>
    <w:rsid w:val="005B08EC"/>
    <w:rsid w:val="005D2D7B"/>
    <w:rsid w:val="005D2F12"/>
    <w:rsid w:val="00615769"/>
    <w:rsid w:val="006366C0"/>
    <w:rsid w:val="006748A1"/>
    <w:rsid w:val="00696405"/>
    <w:rsid w:val="006A681A"/>
    <w:rsid w:val="006B3755"/>
    <w:rsid w:val="006C3475"/>
    <w:rsid w:val="006D52ED"/>
    <w:rsid w:val="006D546C"/>
    <w:rsid w:val="006F2BE8"/>
    <w:rsid w:val="006F4420"/>
    <w:rsid w:val="0070205B"/>
    <w:rsid w:val="0070309B"/>
    <w:rsid w:val="00727784"/>
    <w:rsid w:val="00737243"/>
    <w:rsid w:val="00762547"/>
    <w:rsid w:val="0079616E"/>
    <w:rsid w:val="007C4747"/>
    <w:rsid w:val="007D684F"/>
    <w:rsid w:val="007E25A9"/>
    <w:rsid w:val="00882967"/>
    <w:rsid w:val="008862ED"/>
    <w:rsid w:val="00886BEE"/>
    <w:rsid w:val="008D7058"/>
    <w:rsid w:val="008E2982"/>
    <w:rsid w:val="009010DC"/>
    <w:rsid w:val="00901F25"/>
    <w:rsid w:val="00950544"/>
    <w:rsid w:val="00953A53"/>
    <w:rsid w:val="009561D8"/>
    <w:rsid w:val="00971B25"/>
    <w:rsid w:val="009826FB"/>
    <w:rsid w:val="00990C1D"/>
    <w:rsid w:val="00990EF3"/>
    <w:rsid w:val="00991853"/>
    <w:rsid w:val="009A5FDA"/>
    <w:rsid w:val="009C217D"/>
    <w:rsid w:val="009C5832"/>
    <w:rsid w:val="009D2794"/>
    <w:rsid w:val="009E4E4E"/>
    <w:rsid w:val="009E78CE"/>
    <w:rsid w:val="009F7CB6"/>
    <w:rsid w:val="00A101D8"/>
    <w:rsid w:val="00A61E66"/>
    <w:rsid w:val="00A76EB3"/>
    <w:rsid w:val="00A8380F"/>
    <w:rsid w:val="00A874F4"/>
    <w:rsid w:val="00A91B6E"/>
    <w:rsid w:val="00AA1A26"/>
    <w:rsid w:val="00AA24F3"/>
    <w:rsid w:val="00AC1E3E"/>
    <w:rsid w:val="00B06D02"/>
    <w:rsid w:val="00B12873"/>
    <w:rsid w:val="00B1475E"/>
    <w:rsid w:val="00B20EEA"/>
    <w:rsid w:val="00B211BD"/>
    <w:rsid w:val="00B23CDE"/>
    <w:rsid w:val="00B4486B"/>
    <w:rsid w:val="00B553C5"/>
    <w:rsid w:val="00B716C5"/>
    <w:rsid w:val="00B912AC"/>
    <w:rsid w:val="00B97C87"/>
    <w:rsid w:val="00BA0AF9"/>
    <w:rsid w:val="00BB1C69"/>
    <w:rsid w:val="00BB4169"/>
    <w:rsid w:val="00BE686D"/>
    <w:rsid w:val="00BF31B7"/>
    <w:rsid w:val="00C41DC6"/>
    <w:rsid w:val="00C44361"/>
    <w:rsid w:val="00C47D06"/>
    <w:rsid w:val="00C52DFB"/>
    <w:rsid w:val="00C64AE8"/>
    <w:rsid w:val="00C847EB"/>
    <w:rsid w:val="00C86A4E"/>
    <w:rsid w:val="00C95A56"/>
    <w:rsid w:val="00CB0871"/>
    <w:rsid w:val="00CE2B6D"/>
    <w:rsid w:val="00D1032C"/>
    <w:rsid w:val="00D33EAD"/>
    <w:rsid w:val="00D35175"/>
    <w:rsid w:val="00D7633C"/>
    <w:rsid w:val="00D837EA"/>
    <w:rsid w:val="00D910C8"/>
    <w:rsid w:val="00D95B46"/>
    <w:rsid w:val="00DC082E"/>
    <w:rsid w:val="00DC0E16"/>
    <w:rsid w:val="00DD017C"/>
    <w:rsid w:val="00E1688A"/>
    <w:rsid w:val="00E22563"/>
    <w:rsid w:val="00E22CD8"/>
    <w:rsid w:val="00E2668D"/>
    <w:rsid w:val="00E3117B"/>
    <w:rsid w:val="00E42A55"/>
    <w:rsid w:val="00E45AE1"/>
    <w:rsid w:val="00EA047B"/>
    <w:rsid w:val="00EA386D"/>
    <w:rsid w:val="00EB7CA1"/>
    <w:rsid w:val="00EC4422"/>
    <w:rsid w:val="00EC74BE"/>
    <w:rsid w:val="00EE2068"/>
    <w:rsid w:val="00EE5BEF"/>
    <w:rsid w:val="00EE70DA"/>
    <w:rsid w:val="00EF78BA"/>
    <w:rsid w:val="00F016D8"/>
    <w:rsid w:val="00F04B75"/>
    <w:rsid w:val="00F3221D"/>
    <w:rsid w:val="00F32B0B"/>
    <w:rsid w:val="00F608BF"/>
    <w:rsid w:val="00F62FC7"/>
    <w:rsid w:val="00F94030"/>
    <w:rsid w:val="00FA0FAF"/>
    <w:rsid w:val="00FC1298"/>
    <w:rsid w:val="00FC55F1"/>
    <w:rsid w:val="00FD0044"/>
    <w:rsid w:val="00FD24F1"/>
    <w:rsid w:val="00FE6E0D"/>
    <w:rsid w:val="00FE75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0EFD"/>
  <w15:docId w15:val="{4915A596-FE05-4578-9823-00C4F11B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5E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075E2"/>
    <w:pPr>
      <w:tabs>
        <w:tab w:val="center" w:pos="4513"/>
        <w:tab w:val="right" w:pos="9026"/>
      </w:tabs>
    </w:pPr>
  </w:style>
  <w:style w:type="character" w:customStyle="1" w:styleId="HeaderChar">
    <w:name w:val="Header Char"/>
    <w:basedOn w:val="DefaultParagraphFont"/>
    <w:link w:val="Header"/>
    <w:rsid w:val="004075E2"/>
    <w:rPr>
      <w:rFonts w:ascii="Times New Roman" w:eastAsia="Times New Roman" w:hAnsi="Times New Roman" w:cs="Times New Roman"/>
      <w:sz w:val="24"/>
      <w:szCs w:val="24"/>
      <w:lang w:eastAsia="en-GB"/>
    </w:rPr>
  </w:style>
  <w:style w:type="paragraph" w:styleId="NoSpacing">
    <w:name w:val="No Spacing"/>
    <w:uiPriority w:val="1"/>
    <w:qFormat/>
    <w:rsid w:val="004075E2"/>
    <w:pPr>
      <w:spacing w:after="0" w:line="240" w:lineRule="auto"/>
    </w:pPr>
    <w:rPr>
      <w:rFonts w:ascii="Calibri" w:hAnsi="Calibri" w:cs="Arial"/>
      <w:lang w:val="es-ES" w:eastAsia="zh-TW" w:bidi="he-IL"/>
    </w:rPr>
  </w:style>
  <w:style w:type="paragraph" w:styleId="Footer">
    <w:name w:val="footer"/>
    <w:basedOn w:val="Normal"/>
    <w:link w:val="FooterChar"/>
    <w:uiPriority w:val="99"/>
    <w:unhideWhenUsed/>
    <w:rsid w:val="00990C1D"/>
    <w:pPr>
      <w:tabs>
        <w:tab w:val="center" w:pos="4513"/>
        <w:tab w:val="right" w:pos="9026"/>
      </w:tabs>
    </w:pPr>
  </w:style>
  <w:style w:type="character" w:customStyle="1" w:styleId="FooterChar">
    <w:name w:val="Footer Char"/>
    <w:basedOn w:val="DefaultParagraphFont"/>
    <w:link w:val="Footer"/>
    <w:uiPriority w:val="99"/>
    <w:rsid w:val="00990C1D"/>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372AE"/>
    <w:pPr>
      <w:ind w:left="720"/>
      <w:contextualSpacing/>
    </w:pPr>
  </w:style>
  <w:style w:type="character" w:styleId="Hyperlink">
    <w:name w:val="Hyperlink"/>
    <w:basedOn w:val="DefaultParagraphFont"/>
    <w:uiPriority w:val="99"/>
    <w:unhideWhenUsed/>
    <w:rsid w:val="00FC1298"/>
    <w:rPr>
      <w:color w:val="0000FF" w:themeColor="hyperlink"/>
      <w:u w:val="single"/>
    </w:rPr>
  </w:style>
  <w:style w:type="character" w:styleId="Strong">
    <w:name w:val="Strong"/>
    <w:basedOn w:val="DefaultParagraphFont"/>
    <w:uiPriority w:val="22"/>
    <w:qFormat/>
    <w:rsid w:val="005D2D7B"/>
    <w:rPr>
      <w:b/>
      <w:bCs/>
    </w:rPr>
  </w:style>
  <w:style w:type="paragraph" w:styleId="NormalWeb">
    <w:name w:val="Normal (Web)"/>
    <w:basedOn w:val="Normal"/>
    <w:uiPriority w:val="99"/>
    <w:unhideWhenUsed/>
    <w:rsid w:val="00A101D8"/>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66908">
      <w:bodyDiv w:val="1"/>
      <w:marLeft w:val="0"/>
      <w:marRight w:val="0"/>
      <w:marTop w:val="0"/>
      <w:marBottom w:val="0"/>
      <w:divBdr>
        <w:top w:val="none" w:sz="0" w:space="0" w:color="auto"/>
        <w:left w:val="none" w:sz="0" w:space="0" w:color="auto"/>
        <w:bottom w:val="none" w:sz="0" w:space="0" w:color="auto"/>
        <w:right w:val="none" w:sz="0" w:space="0" w:color="auto"/>
      </w:divBdr>
    </w:div>
    <w:div w:id="101183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warhaq455@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dc:creator>
  <cp:lastModifiedBy>anwar ul haq</cp:lastModifiedBy>
  <cp:revision>53</cp:revision>
  <dcterms:created xsi:type="dcterms:W3CDTF">2015-11-19T13:07:00Z</dcterms:created>
  <dcterms:modified xsi:type="dcterms:W3CDTF">2019-04-15T03:04:00Z</dcterms:modified>
</cp:coreProperties>
</file>